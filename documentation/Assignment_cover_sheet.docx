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C0C" w:rsidRDefault="003D2E9E">
      <w:pPr>
        <w:spacing w:before="79"/>
        <w:ind w:right="105"/>
        <w:jc w:val="right"/>
        <w:rPr>
          <w:rFonts w:ascii="Arial" w:eastAsia="Arial" w:hAnsi="Arial" w:cs="Arial"/>
          <w:sz w:val="18"/>
          <w:szCs w:val="18"/>
        </w:rPr>
      </w:pPr>
      <w:r>
        <w:rPr>
          <w:rFonts w:eastAsia="Times New Roman"/>
        </w:rPr>
        <w:pict>
          <v:group id="_x0000_s1039" style="position:absolute;left:0;text-align:left;margin-left:16.5pt;margin-top:15.5pt;width:548.7pt;height:63.15pt;z-index:-251659776;mso-position-horizontal-relative:page;mso-position-vertical-relative:page" coordorigin="330,310" coordsize="10974,126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1" type="#_x0000_t75" style="position:absolute;left:330;top:310;width:2401;height:1247">
              <v:imagedata r:id="rId5" o:title=""/>
            </v:shape>
            <v:shape id="_x0000_s1040" style="position:absolute;left:584;top:1562;width:10710;height:0" coordorigin="584,1562" coordsize="10710,0" path="m584,1562r10710,e" filled="f" strokeweight="1pt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sz w:val="18"/>
          <w:szCs w:val="18"/>
        </w:rPr>
        <w:t>Last up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ated: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27 Apr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l 2</w:t>
      </w:r>
      <w:r>
        <w:rPr>
          <w:rFonts w:ascii="Arial" w:eastAsia="Arial" w:hAnsi="Arial" w:cs="Arial"/>
          <w:spacing w:val="1"/>
          <w:sz w:val="18"/>
          <w:szCs w:val="18"/>
        </w:rPr>
        <w:t>0</w:t>
      </w:r>
      <w:r>
        <w:rPr>
          <w:rFonts w:ascii="Arial" w:eastAsia="Arial" w:hAnsi="Arial" w:cs="Arial"/>
          <w:sz w:val="18"/>
          <w:szCs w:val="18"/>
        </w:rPr>
        <w:t>10</w:t>
      </w:r>
    </w:p>
    <w:p w:rsidR="00DF2C0C" w:rsidRDefault="003D2E9E">
      <w:pPr>
        <w:spacing w:before="60" w:line="440" w:lineRule="exact"/>
        <w:ind w:right="104"/>
        <w:jc w:val="right"/>
        <w:rPr>
          <w:rFonts w:ascii="Arial" w:eastAsia="Arial" w:hAnsi="Arial" w:cs="Arial"/>
          <w:sz w:val="40"/>
          <w:szCs w:val="40"/>
        </w:rPr>
      </w:pPr>
      <w:r>
        <w:rPr>
          <w:rFonts w:eastAsia="Times New Roman"/>
        </w:rPr>
        <w:pict>
          <v:group id="_x0000_s1037" style="position:absolute;left:0;text-align:left;margin-left:29.2pt;margin-top:49.8pt;width:535.5pt;height:0;z-index:-251658752;mso-position-horizontal-relative:page" coordorigin="584,996" coordsize="10710,0">
            <v:shape id="_x0000_s1038" style="position:absolute;left:584;top:996;width:10710;height:0" coordorigin="584,996" coordsize="10710,0" path="m584,996r10710,e" filled="f" strokeweight="4.5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color w:val="7F7F7F"/>
          <w:position w:val="-1"/>
          <w:sz w:val="40"/>
          <w:szCs w:val="40"/>
        </w:rPr>
        <w:t>Ass</w:t>
      </w:r>
      <w:r>
        <w:rPr>
          <w:rFonts w:ascii="Arial" w:eastAsia="Arial" w:hAnsi="Arial" w:cs="Arial"/>
          <w:b/>
          <w:color w:val="7F7F7F"/>
          <w:spacing w:val="2"/>
          <w:position w:val="-1"/>
          <w:sz w:val="40"/>
          <w:szCs w:val="40"/>
        </w:rPr>
        <w:t>i</w:t>
      </w:r>
      <w:r>
        <w:rPr>
          <w:rFonts w:ascii="Arial" w:eastAsia="Arial" w:hAnsi="Arial" w:cs="Arial"/>
          <w:b/>
          <w:color w:val="7F7F7F"/>
          <w:position w:val="-1"/>
          <w:sz w:val="40"/>
          <w:szCs w:val="40"/>
        </w:rPr>
        <w:t>gnment</w:t>
      </w:r>
      <w:r>
        <w:rPr>
          <w:rFonts w:ascii="Arial" w:eastAsia="Arial" w:hAnsi="Arial" w:cs="Arial"/>
          <w:b/>
          <w:color w:val="7F7F7F"/>
          <w:spacing w:val="-23"/>
          <w:position w:val="-1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color w:val="7F7F7F"/>
          <w:position w:val="-1"/>
          <w:sz w:val="40"/>
          <w:szCs w:val="40"/>
        </w:rPr>
        <w:t>Cover</w:t>
      </w:r>
      <w:r>
        <w:rPr>
          <w:rFonts w:ascii="Arial" w:eastAsia="Arial" w:hAnsi="Arial" w:cs="Arial"/>
          <w:b/>
          <w:color w:val="7F7F7F"/>
          <w:spacing w:val="-11"/>
          <w:position w:val="-1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color w:val="7F7F7F"/>
          <w:w w:val="99"/>
          <w:position w:val="-1"/>
          <w:sz w:val="40"/>
          <w:szCs w:val="40"/>
        </w:rPr>
        <w:t>Sheet</w:t>
      </w:r>
    </w:p>
    <w:p w:rsidR="00DF2C0C" w:rsidRDefault="00DF2C0C">
      <w:pPr>
        <w:spacing w:line="200" w:lineRule="exact"/>
      </w:pPr>
    </w:p>
    <w:p w:rsidR="00DF2C0C" w:rsidRDefault="00DF2C0C">
      <w:pPr>
        <w:spacing w:line="200" w:lineRule="exact"/>
      </w:pPr>
    </w:p>
    <w:p w:rsidR="00DF2C0C" w:rsidRDefault="00DF2C0C">
      <w:pPr>
        <w:spacing w:line="200" w:lineRule="exact"/>
      </w:pPr>
    </w:p>
    <w:p w:rsidR="00DF2C0C" w:rsidRDefault="00DF2C0C">
      <w:pPr>
        <w:spacing w:line="200" w:lineRule="exact"/>
      </w:pPr>
    </w:p>
    <w:p w:rsidR="00DF2C0C" w:rsidRDefault="00DF2C0C">
      <w:pPr>
        <w:spacing w:before="16" w:line="220" w:lineRule="exact"/>
        <w:rPr>
          <w:sz w:val="22"/>
          <w:szCs w:val="22"/>
        </w:rPr>
      </w:pPr>
    </w:p>
    <w:p w:rsidR="00DF2C0C" w:rsidRDefault="003D2E9E">
      <w:pPr>
        <w:spacing w:before="34" w:line="220" w:lineRule="exact"/>
        <w:ind w:left="512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position w:val="-1"/>
        </w:rPr>
        <w:t>Instructions</w:t>
      </w:r>
    </w:p>
    <w:p w:rsidR="00DF2C0C" w:rsidRDefault="00DF2C0C">
      <w:pPr>
        <w:spacing w:before="8" w:line="180" w:lineRule="exact"/>
        <w:rPr>
          <w:sz w:val="19"/>
          <w:szCs w:val="19"/>
        </w:rPr>
      </w:pPr>
    </w:p>
    <w:p w:rsidR="00DF2C0C" w:rsidRDefault="003D2E9E">
      <w:pPr>
        <w:spacing w:before="37"/>
        <w:ind w:left="228"/>
        <w:rPr>
          <w:rFonts w:ascii="Arial" w:eastAsia="Arial" w:hAnsi="Arial" w:cs="Arial"/>
        </w:rPr>
      </w:pPr>
      <w:r>
        <w:rPr>
          <w:rFonts w:eastAsia="Times New Roman"/>
          <w:w w:val="131"/>
        </w:rPr>
        <w:t xml:space="preserve">•   </w:t>
      </w:r>
      <w:r>
        <w:rPr>
          <w:rFonts w:eastAsia="Times New Roman"/>
          <w:spacing w:val="3"/>
          <w:w w:val="131"/>
        </w:rPr>
        <w:t xml:space="preserve"> </w:t>
      </w:r>
      <w:r>
        <w:rPr>
          <w:rFonts w:ascii="Arial" w:eastAsia="Arial" w:hAnsi="Arial" w:cs="Arial"/>
        </w:rPr>
        <w:t>Comp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ete this cover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sheet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and attach it to your assi</w:t>
      </w:r>
      <w:r>
        <w:rPr>
          <w:rFonts w:ascii="Arial" w:eastAsia="Arial" w:hAnsi="Arial" w:cs="Arial"/>
          <w:spacing w:val="-1"/>
        </w:rPr>
        <w:t>gn</w:t>
      </w:r>
      <w:r>
        <w:rPr>
          <w:rFonts w:ascii="Arial" w:eastAsia="Arial" w:hAnsi="Arial" w:cs="Arial"/>
        </w:rPr>
        <w:t>ment.</w:t>
      </w:r>
    </w:p>
    <w:p w:rsidR="00DF2C0C" w:rsidRDefault="00DF2C0C">
      <w:pPr>
        <w:spacing w:before="8" w:line="100" w:lineRule="exact"/>
        <w:rPr>
          <w:sz w:val="10"/>
          <w:szCs w:val="10"/>
        </w:rPr>
      </w:pPr>
    </w:p>
    <w:p w:rsidR="00DF2C0C" w:rsidRDefault="003D2E9E">
      <w:pPr>
        <w:ind w:left="228"/>
        <w:rPr>
          <w:rFonts w:ascii="Arial" w:eastAsia="Arial" w:hAnsi="Arial" w:cs="Arial"/>
        </w:rPr>
      </w:pPr>
      <w:r>
        <w:rPr>
          <w:rFonts w:eastAsia="Times New Roman"/>
        </w:rPr>
        <w:pict>
          <v:group id="_x0000_s1026" style="position:absolute;left:0;text-align:left;margin-left:22.45pt;margin-top:-46.35pt;width:525.6pt;height:114.2pt;z-index:-251657728;mso-position-horizontal-relative:page" coordorigin="449,-927" coordsize="10512,2284">
            <v:shape id="_x0000_s1036" style="position:absolute;left:464;top:-912;width:10481;height:493" coordorigin="464,-912" coordsize="10481,493" path="m464,-912r,54l10945,-858r,-54l464,-912xe" fillcolor="#e4e4e4" stroked="f">
              <v:path arrowok="t"/>
            </v:shape>
            <v:shape id="_x0000_s1035" style="position:absolute;left:464;top:-912;width:10481;height:493" coordorigin="464,-912" coordsize="10481,493" path="m464,-858r,384l568,-474r,-384e" fillcolor="#e4e4e4" stroked="f">
              <v:path arrowok="t"/>
            </v:shape>
            <v:shape id="_x0000_s1034" style="position:absolute;left:464;top:-912;width:10481;height:493" coordorigin="464,-912" coordsize="10481,493" path="m10841,-858r,384l10945,-474r,-384e" fillcolor="#e4e4e4" stroked="f">
              <v:path arrowok="t"/>
            </v:shape>
            <v:shape id="_x0000_s1033" style="position:absolute;left:464;top:-912;width:10481;height:493" coordorigin="464,-912" coordsize="10481,493" path="m464,-474r,56l10945,-418r,-56e" fillcolor="#e4e4e4" stroked="f">
              <v:path arrowok="t"/>
            </v:shape>
            <v:shape id="_x0000_s1032" style="position:absolute;left:568;top:-858;width:10273;height:384" coordorigin="568,-858" coordsize="10273,384" path="m568,-474r10273,l10841,-858r-10273,l568,-474xe" fillcolor="#e4e4e4" stroked="f">
              <v:path arrowok="t"/>
            </v:shape>
            <v:shape id="_x0000_s1031" style="position:absolute;left:455;top:-916;width:10500;height:0" coordorigin="455,-916" coordsize="10500,0" path="m455,-916r10500,e" filled="f" strokecolor="#7e7e7e" strokeweight=".58pt">
              <v:path arrowok="t"/>
            </v:shape>
            <v:shape id="_x0000_s1030" style="position:absolute;left:455;top:-414;width:10500;height:0" coordorigin="455,-414" coordsize="10500,0" path="m455,-414r10500,e" filled="f" strokecolor="#7e7e7e" strokeweight=".58pt">
              <v:path arrowok="t"/>
            </v:shape>
            <v:shape id="_x0000_s1029" style="position:absolute;left:460;top:-921;width:0;height:2273" coordorigin="460,-921" coordsize="0,2273" path="m460,-921r,2273e" filled="f" strokecolor="#7e7e7e" strokeweight=".58pt">
              <v:path arrowok="t"/>
            </v:shape>
            <v:shape id="_x0000_s1028" style="position:absolute;left:455;top:1347;width:10490;height:0" coordorigin="455,1347" coordsize="10490,0" path="m455,1347r10490,e" filled="f" strokecolor="#7e7e7e" strokeweight=".58pt">
              <v:path arrowok="t"/>
            </v:shape>
            <v:shape id="_x0000_s1027" style="position:absolute;left:10950;top:-921;width:0;height:2273" coordorigin="10950,-921" coordsize="0,2273" path="m10950,-921r,2273e" filled="f" strokecolor="#7e7e7e" strokeweight=".58pt">
              <v:path arrowok="t"/>
            </v:shape>
            <w10:wrap anchorx="page"/>
          </v:group>
        </w:pict>
      </w:r>
      <w:r>
        <w:rPr>
          <w:rFonts w:eastAsia="Times New Roman"/>
          <w:w w:val="131"/>
        </w:rPr>
        <w:t xml:space="preserve">•   </w:t>
      </w:r>
      <w:r>
        <w:rPr>
          <w:rFonts w:eastAsia="Times New Roman"/>
          <w:spacing w:val="3"/>
          <w:w w:val="131"/>
        </w:rPr>
        <w:t xml:space="preserve"> </w:t>
      </w:r>
      <w:r>
        <w:rPr>
          <w:rFonts w:ascii="Arial" w:eastAsia="Arial" w:hAnsi="Arial" w:cs="Arial"/>
        </w:rPr>
        <w:t>Wh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re a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plicable, s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 xml:space="preserve">ow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etails of your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worki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gs.</w:t>
      </w:r>
    </w:p>
    <w:p w:rsidR="00DF2C0C" w:rsidRDefault="00DF2C0C">
      <w:pPr>
        <w:spacing w:before="8" w:line="100" w:lineRule="exact"/>
        <w:rPr>
          <w:sz w:val="10"/>
          <w:szCs w:val="10"/>
        </w:rPr>
      </w:pPr>
    </w:p>
    <w:p w:rsidR="00DF2C0C" w:rsidRDefault="003D2E9E">
      <w:pPr>
        <w:ind w:left="228"/>
        <w:rPr>
          <w:rFonts w:ascii="Arial" w:eastAsia="Arial" w:hAnsi="Arial" w:cs="Arial"/>
        </w:rPr>
      </w:pPr>
      <w:r>
        <w:rPr>
          <w:rFonts w:eastAsia="Times New Roman"/>
          <w:w w:val="131"/>
        </w:rPr>
        <w:t xml:space="preserve">•   </w:t>
      </w:r>
      <w:r>
        <w:rPr>
          <w:rFonts w:eastAsia="Times New Roman"/>
          <w:spacing w:val="3"/>
          <w:w w:val="131"/>
        </w:rPr>
        <w:t xml:space="preserve"> </w:t>
      </w:r>
      <w:r>
        <w:rPr>
          <w:rFonts w:ascii="Arial" w:eastAsia="Arial" w:hAnsi="Arial" w:cs="Arial"/>
        </w:rPr>
        <w:t>This is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an ind</w:t>
      </w:r>
      <w:r>
        <w:rPr>
          <w:rFonts w:ascii="Arial" w:eastAsia="Arial" w:hAnsi="Arial" w:cs="Arial"/>
          <w:spacing w:val="-2"/>
        </w:rPr>
        <w:t>i</w:t>
      </w:r>
      <w:r>
        <w:rPr>
          <w:rFonts w:ascii="Arial" w:eastAsia="Arial" w:hAnsi="Arial" w:cs="Arial"/>
        </w:rPr>
        <w:t>vidual assig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ment and m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 xml:space="preserve">st </w:t>
      </w:r>
      <w:r>
        <w:rPr>
          <w:rFonts w:ascii="Arial" w:eastAsia="Arial" w:hAnsi="Arial" w:cs="Arial"/>
        </w:rPr>
        <w:t xml:space="preserve">be your </w:t>
      </w:r>
      <w:r>
        <w:rPr>
          <w:rFonts w:ascii="Arial" w:eastAsia="Arial" w:hAnsi="Arial" w:cs="Arial"/>
          <w:spacing w:val="-1"/>
        </w:rPr>
        <w:t>ow</w:t>
      </w:r>
      <w:r>
        <w:rPr>
          <w:rFonts w:ascii="Arial" w:eastAsia="Arial" w:hAnsi="Arial" w:cs="Arial"/>
        </w:rPr>
        <w:t>n work.</w:t>
      </w:r>
    </w:p>
    <w:p w:rsidR="00DF2C0C" w:rsidRDefault="00DF2C0C">
      <w:pPr>
        <w:spacing w:before="6" w:line="100" w:lineRule="exact"/>
        <w:rPr>
          <w:sz w:val="10"/>
          <w:szCs w:val="10"/>
        </w:rPr>
      </w:pPr>
    </w:p>
    <w:p w:rsidR="00DF2C0C" w:rsidRDefault="003D2E9E">
      <w:pPr>
        <w:ind w:left="228"/>
        <w:rPr>
          <w:rFonts w:ascii="Arial" w:eastAsia="Arial" w:hAnsi="Arial" w:cs="Arial"/>
        </w:rPr>
      </w:pPr>
      <w:r>
        <w:rPr>
          <w:rFonts w:eastAsia="Times New Roman"/>
          <w:w w:val="131"/>
        </w:rPr>
        <w:t xml:space="preserve">•   </w:t>
      </w:r>
      <w:r>
        <w:rPr>
          <w:rFonts w:eastAsia="Times New Roman"/>
          <w:spacing w:val="3"/>
          <w:w w:val="131"/>
        </w:rPr>
        <w:t xml:space="preserve"> </w:t>
      </w:r>
      <w:r>
        <w:rPr>
          <w:rFonts w:ascii="Arial" w:eastAsia="Arial" w:hAnsi="Arial" w:cs="Arial"/>
        </w:rPr>
        <w:t>Coll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sion,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pying or pl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arism may 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sult in discipl</w:t>
      </w:r>
      <w:r>
        <w:rPr>
          <w:rFonts w:ascii="Arial" w:eastAsia="Arial" w:hAnsi="Arial" w:cs="Arial"/>
          <w:spacing w:val="-2"/>
        </w:rPr>
        <w:t>i</w:t>
      </w:r>
      <w:r>
        <w:rPr>
          <w:rFonts w:ascii="Arial" w:eastAsia="Arial" w:hAnsi="Arial" w:cs="Arial"/>
        </w:rPr>
        <w:t>nary acti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</w:t>
      </w:r>
    </w:p>
    <w:p w:rsidR="00DF2C0C" w:rsidRDefault="00DF2C0C">
      <w:pPr>
        <w:spacing w:before="8" w:line="100" w:lineRule="exact"/>
        <w:rPr>
          <w:sz w:val="10"/>
          <w:szCs w:val="10"/>
        </w:rPr>
      </w:pPr>
    </w:p>
    <w:p w:rsidR="00DF2C0C" w:rsidRDefault="003D2E9E">
      <w:pPr>
        <w:spacing w:line="220" w:lineRule="exact"/>
        <w:ind w:left="228"/>
        <w:rPr>
          <w:rFonts w:ascii="Arial" w:eastAsia="Arial" w:hAnsi="Arial" w:cs="Arial"/>
        </w:rPr>
      </w:pPr>
      <w:r>
        <w:rPr>
          <w:rFonts w:eastAsia="Times New Roman"/>
          <w:w w:val="131"/>
          <w:position w:val="-1"/>
        </w:rPr>
        <w:t xml:space="preserve">•   </w:t>
      </w:r>
      <w:r>
        <w:rPr>
          <w:rFonts w:eastAsia="Times New Roman"/>
          <w:spacing w:val="3"/>
          <w:w w:val="131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We adv</w:t>
      </w:r>
      <w:r>
        <w:rPr>
          <w:rFonts w:ascii="Arial" w:eastAsia="Arial" w:hAnsi="Arial" w:cs="Arial"/>
          <w:spacing w:val="-1"/>
          <w:position w:val="-1"/>
        </w:rPr>
        <w:t>i</w:t>
      </w:r>
      <w:r>
        <w:rPr>
          <w:rFonts w:ascii="Arial" w:eastAsia="Arial" w:hAnsi="Arial" w:cs="Arial"/>
          <w:spacing w:val="1"/>
          <w:position w:val="-1"/>
        </w:rPr>
        <w:t>s</w:t>
      </w:r>
      <w:r>
        <w:rPr>
          <w:rFonts w:ascii="Arial" w:eastAsia="Arial" w:hAnsi="Arial" w:cs="Arial"/>
          <w:position w:val="-1"/>
        </w:rPr>
        <w:t>e t</w:t>
      </w:r>
      <w:r>
        <w:rPr>
          <w:rFonts w:ascii="Arial" w:eastAsia="Arial" w:hAnsi="Arial" w:cs="Arial"/>
          <w:spacing w:val="-1"/>
          <w:position w:val="-1"/>
        </w:rPr>
        <w:t>h</w:t>
      </w:r>
      <w:r>
        <w:rPr>
          <w:rFonts w:ascii="Arial" w:eastAsia="Arial" w:hAnsi="Arial" w:cs="Arial"/>
          <w:position w:val="-1"/>
        </w:rPr>
        <w:t>at you keep a</w:t>
      </w:r>
      <w:r>
        <w:rPr>
          <w:rFonts w:ascii="Arial" w:eastAsia="Arial" w:hAnsi="Arial" w:cs="Arial"/>
          <w:spacing w:val="-1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copy of this assign</w:t>
      </w:r>
      <w:r>
        <w:rPr>
          <w:rFonts w:ascii="Arial" w:eastAsia="Arial" w:hAnsi="Arial" w:cs="Arial"/>
          <w:spacing w:val="-1"/>
          <w:position w:val="-1"/>
        </w:rPr>
        <w:t>m</w:t>
      </w:r>
      <w:r>
        <w:rPr>
          <w:rFonts w:ascii="Arial" w:eastAsia="Arial" w:hAnsi="Arial" w:cs="Arial"/>
          <w:position w:val="-1"/>
        </w:rPr>
        <w:t>ent.</w:t>
      </w:r>
    </w:p>
    <w:p w:rsidR="00DF2C0C" w:rsidRDefault="00DF2C0C">
      <w:pPr>
        <w:spacing w:line="200" w:lineRule="exact"/>
      </w:pPr>
    </w:p>
    <w:p w:rsidR="00DF2C0C" w:rsidRDefault="00DF2C0C">
      <w:pPr>
        <w:spacing w:before="10" w:line="280" w:lineRule="exact"/>
        <w:rPr>
          <w:sz w:val="28"/>
          <w:szCs w:val="2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0"/>
        <w:gridCol w:w="7230"/>
      </w:tblGrid>
      <w:tr w:rsidR="00DF2C0C">
        <w:trPr>
          <w:trHeight w:hRule="exact" w:val="504"/>
        </w:trPr>
        <w:tc>
          <w:tcPr>
            <w:tcW w:w="10490" w:type="dxa"/>
            <w:gridSpan w:val="2"/>
            <w:tcBorders>
              <w:top w:val="single" w:sz="5" w:space="0" w:color="7E7E7E"/>
              <w:left w:val="single" w:sz="5" w:space="0" w:color="7E7E7E"/>
              <w:bottom w:val="nil"/>
              <w:right w:val="single" w:sz="5" w:space="0" w:color="7E7E7E"/>
            </w:tcBorders>
            <w:shd w:val="clear" w:color="auto" w:fill="E4E4E4"/>
          </w:tcPr>
          <w:p w:rsidR="00DF2C0C" w:rsidRDefault="00DF2C0C">
            <w:pPr>
              <w:spacing w:before="1" w:line="100" w:lineRule="exact"/>
              <w:rPr>
                <w:sz w:val="11"/>
                <w:szCs w:val="11"/>
              </w:rPr>
            </w:pPr>
          </w:p>
          <w:p w:rsidR="00DF2C0C" w:rsidRDefault="003D2E9E">
            <w:pPr>
              <w:ind w:left="38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Assignm</w:t>
            </w:r>
            <w:r>
              <w:rPr>
                <w:rFonts w:ascii="Arial" w:eastAsia="Arial" w:hAnsi="Arial" w:cs="Arial"/>
                <w:b/>
                <w:spacing w:val="-1"/>
              </w:rPr>
              <w:t>e</w:t>
            </w:r>
            <w:r>
              <w:rPr>
                <w:rFonts w:ascii="Arial" w:eastAsia="Arial" w:hAnsi="Arial" w:cs="Arial"/>
                <w:b/>
              </w:rPr>
              <w:t>nt</w:t>
            </w:r>
            <w:r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details</w:t>
            </w:r>
          </w:p>
        </w:tc>
      </w:tr>
      <w:tr w:rsidR="00DF2C0C">
        <w:trPr>
          <w:trHeight w:hRule="exact" w:val="394"/>
        </w:trPr>
        <w:tc>
          <w:tcPr>
            <w:tcW w:w="3260" w:type="dxa"/>
            <w:tcBorders>
              <w:top w:val="single" w:sz="5" w:space="0" w:color="7E7E7E"/>
              <w:left w:val="single" w:sz="5" w:space="0" w:color="7E7E7E"/>
              <w:bottom w:val="single" w:sz="5" w:space="0" w:color="7E7E7E"/>
              <w:right w:val="single" w:sz="5" w:space="0" w:color="7E7E7E"/>
            </w:tcBorders>
          </w:tcPr>
          <w:p w:rsidR="00DF2C0C" w:rsidRDefault="003D2E9E">
            <w:pPr>
              <w:spacing w:before="57"/>
              <w:ind w:left="38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Cour</w:t>
            </w:r>
            <w:r>
              <w:rPr>
                <w:rFonts w:ascii="Arial" w:eastAsia="Arial" w:hAnsi="Arial" w:cs="Arial"/>
                <w:b/>
                <w:spacing w:val="-1"/>
              </w:rPr>
              <w:t>s</w:t>
            </w:r>
            <w:r>
              <w:rPr>
                <w:rFonts w:ascii="Arial" w:eastAsia="Arial" w:hAnsi="Arial" w:cs="Arial"/>
                <w:b/>
              </w:rPr>
              <w:t>e</w:t>
            </w:r>
          </w:p>
        </w:tc>
        <w:tc>
          <w:tcPr>
            <w:tcW w:w="7230" w:type="dxa"/>
            <w:tcBorders>
              <w:top w:val="single" w:sz="5" w:space="0" w:color="7E7E7E"/>
              <w:left w:val="single" w:sz="5" w:space="0" w:color="7E7E7E"/>
              <w:bottom w:val="single" w:sz="5" w:space="0" w:color="7E7E7E"/>
              <w:right w:val="single" w:sz="5" w:space="0" w:color="7E7E7E"/>
            </w:tcBorders>
          </w:tcPr>
          <w:p w:rsidR="00DF2C0C" w:rsidRDefault="0064100B">
            <w:r>
              <w:t>ISCG6420 Internet and Website development</w:t>
            </w:r>
          </w:p>
        </w:tc>
      </w:tr>
      <w:tr w:rsidR="00DF2C0C">
        <w:trPr>
          <w:trHeight w:hRule="exact" w:val="395"/>
        </w:trPr>
        <w:tc>
          <w:tcPr>
            <w:tcW w:w="3260" w:type="dxa"/>
            <w:tcBorders>
              <w:top w:val="single" w:sz="5" w:space="0" w:color="7E7E7E"/>
              <w:left w:val="single" w:sz="5" w:space="0" w:color="7E7E7E"/>
              <w:bottom w:val="single" w:sz="5" w:space="0" w:color="7E7E7E"/>
              <w:right w:val="single" w:sz="5" w:space="0" w:color="7E7E7E"/>
            </w:tcBorders>
          </w:tcPr>
          <w:p w:rsidR="00DF2C0C" w:rsidRDefault="003D2E9E">
            <w:pPr>
              <w:spacing w:before="57"/>
              <w:ind w:left="38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Assignm</w:t>
            </w:r>
            <w:r>
              <w:rPr>
                <w:rFonts w:ascii="Arial" w:eastAsia="Arial" w:hAnsi="Arial" w:cs="Arial"/>
                <w:b/>
                <w:spacing w:val="-1"/>
              </w:rPr>
              <w:t>e</w:t>
            </w:r>
            <w:r>
              <w:rPr>
                <w:rFonts w:ascii="Arial" w:eastAsia="Arial" w:hAnsi="Arial" w:cs="Arial"/>
                <w:b/>
              </w:rPr>
              <w:t>nt</w:t>
            </w:r>
            <w:r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number</w:t>
            </w:r>
          </w:p>
        </w:tc>
        <w:tc>
          <w:tcPr>
            <w:tcW w:w="7230" w:type="dxa"/>
            <w:tcBorders>
              <w:top w:val="single" w:sz="5" w:space="0" w:color="7E7E7E"/>
              <w:left w:val="single" w:sz="5" w:space="0" w:color="7E7E7E"/>
              <w:bottom w:val="single" w:sz="5" w:space="0" w:color="7E7E7E"/>
              <w:right w:val="single" w:sz="5" w:space="0" w:color="7E7E7E"/>
            </w:tcBorders>
          </w:tcPr>
          <w:p w:rsidR="00DF2C0C" w:rsidRDefault="0064100B">
            <w:r>
              <w:t>2</w:t>
            </w:r>
          </w:p>
        </w:tc>
      </w:tr>
      <w:tr w:rsidR="00DF2C0C">
        <w:trPr>
          <w:trHeight w:hRule="exact" w:val="395"/>
        </w:trPr>
        <w:tc>
          <w:tcPr>
            <w:tcW w:w="3260" w:type="dxa"/>
            <w:tcBorders>
              <w:top w:val="single" w:sz="5" w:space="0" w:color="7E7E7E"/>
              <w:left w:val="single" w:sz="5" w:space="0" w:color="7E7E7E"/>
              <w:bottom w:val="single" w:sz="5" w:space="0" w:color="7E7E7E"/>
              <w:right w:val="single" w:sz="5" w:space="0" w:color="7E7E7E"/>
            </w:tcBorders>
          </w:tcPr>
          <w:p w:rsidR="00DF2C0C" w:rsidRDefault="003D2E9E">
            <w:pPr>
              <w:spacing w:before="57"/>
              <w:ind w:left="38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Due d</w:t>
            </w:r>
            <w:r>
              <w:rPr>
                <w:rFonts w:ascii="Arial" w:eastAsia="Arial" w:hAnsi="Arial" w:cs="Arial"/>
                <w:b/>
                <w:spacing w:val="-1"/>
              </w:rPr>
              <w:t>a</w:t>
            </w:r>
            <w:r>
              <w:rPr>
                <w:rFonts w:ascii="Arial" w:eastAsia="Arial" w:hAnsi="Arial" w:cs="Arial"/>
                <w:b/>
              </w:rPr>
              <w:t>te a</w:t>
            </w:r>
            <w:r>
              <w:rPr>
                <w:rFonts w:ascii="Arial" w:eastAsia="Arial" w:hAnsi="Arial" w:cs="Arial"/>
                <w:b/>
                <w:spacing w:val="-1"/>
              </w:rPr>
              <w:t>n</w:t>
            </w:r>
            <w:r>
              <w:rPr>
                <w:rFonts w:ascii="Arial" w:eastAsia="Arial" w:hAnsi="Arial" w:cs="Arial"/>
                <w:b/>
              </w:rPr>
              <w:t>d time</w:t>
            </w:r>
          </w:p>
        </w:tc>
        <w:tc>
          <w:tcPr>
            <w:tcW w:w="7230" w:type="dxa"/>
            <w:tcBorders>
              <w:top w:val="single" w:sz="5" w:space="0" w:color="7E7E7E"/>
              <w:left w:val="single" w:sz="5" w:space="0" w:color="7E7E7E"/>
              <w:bottom w:val="single" w:sz="5" w:space="0" w:color="7E7E7E"/>
              <w:right w:val="single" w:sz="5" w:space="0" w:color="7E7E7E"/>
            </w:tcBorders>
          </w:tcPr>
          <w:p w:rsidR="00DF2C0C" w:rsidRDefault="0064100B">
            <w:r>
              <w:t>08/11/2016 11:55pm</w:t>
            </w:r>
          </w:p>
        </w:tc>
      </w:tr>
      <w:tr w:rsidR="00DF2C0C">
        <w:trPr>
          <w:trHeight w:hRule="exact" w:val="395"/>
        </w:trPr>
        <w:tc>
          <w:tcPr>
            <w:tcW w:w="3260" w:type="dxa"/>
            <w:tcBorders>
              <w:top w:val="single" w:sz="5" w:space="0" w:color="7E7E7E"/>
              <w:left w:val="single" w:sz="5" w:space="0" w:color="7E7E7E"/>
              <w:bottom w:val="single" w:sz="5" w:space="0" w:color="7E7E7E"/>
              <w:right w:val="single" w:sz="5" w:space="0" w:color="7E7E7E"/>
            </w:tcBorders>
          </w:tcPr>
          <w:p w:rsidR="00DF2C0C" w:rsidRDefault="003D2E9E">
            <w:pPr>
              <w:spacing w:before="57"/>
              <w:ind w:left="38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Deli</w:t>
            </w:r>
            <w:r>
              <w:rPr>
                <w:rFonts w:ascii="Arial" w:eastAsia="Arial" w:hAnsi="Arial" w:cs="Arial"/>
                <w:b/>
                <w:spacing w:val="-2"/>
              </w:rPr>
              <w:t>v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2"/>
              </w:rPr>
              <w:t>r</w:t>
            </w:r>
            <w:r>
              <w:rPr>
                <w:rFonts w:ascii="Arial" w:eastAsia="Arial" w:hAnsi="Arial" w:cs="Arial"/>
                <w:b/>
              </w:rPr>
              <w:t>y</w:t>
            </w:r>
          </w:p>
        </w:tc>
        <w:tc>
          <w:tcPr>
            <w:tcW w:w="7230" w:type="dxa"/>
            <w:tcBorders>
              <w:top w:val="single" w:sz="5" w:space="0" w:color="7E7E7E"/>
              <w:left w:val="single" w:sz="5" w:space="0" w:color="7E7E7E"/>
              <w:bottom w:val="single" w:sz="5" w:space="0" w:color="7E7E7E"/>
              <w:right w:val="single" w:sz="5" w:space="0" w:color="7E7E7E"/>
            </w:tcBorders>
          </w:tcPr>
          <w:p w:rsidR="00DF2C0C" w:rsidRDefault="0064100B">
            <w:r>
              <w:t>Online</w:t>
            </w:r>
          </w:p>
        </w:tc>
      </w:tr>
      <w:tr w:rsidR="00DF2C0C">
        <w:trPr>
          <w:trHeight w:hRule="exact" w:val="394"/>
        </w:trPr>
        <w:tc>
          <w:tcPr>
            <w:tcW w:w="3260" w:type="dxa"/>
            <w:tcBorders>
              <w:top w:val="single" w:sz="5" w:space="0" w:color="7E7E7E"/>
              <w:left w:val="single" w:sz="5" w:space="0" w:color="7E7E7E"/>
              <w:bottom w:val="single" w:sz="5" w:space="0" w:color="7E7E7E"/>
              <w:right w:val="single" w:sz="5" w:space="0" w:color="7E7E7E"/>
            </w:tcBorders>
          </w:tcPr>
          <w:p w:rsidR="00DF2C0C" w:rsidRDefault="003D2E9E">
            <w:pPr>
              <w:spacing w:before="57"/>
              <w:ind w:left="38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Semest</w:t>
            </w:r>
            <w:r>
              <w:rPr>
                <w:rFonts w:ascii="Arial" w:eastAsia="Arial" w:hAnsi="Arial" w:cs="Arial"/>
                <w:b/>
                <w:spacing w:val="-1"/>
              </w:rPr>
              <w:t>e</w:t>
            </w:r>
            <w:r>
              <w:rPr>
                <w:rFonts w:ascii="Arial" w:eastAsia="Arial" w:hAnsi="Arial" w:cs="Arial"/>
                <w:b/>
              </w:rPr>
              <w:t>r</w:t>
            </w:r>
          </w:p>
        </w:tc>
        <w:tc>
          <w:tcPr>
            <w:tcW w:w="7230" w:type="dxa"/>
            <w:tcBorders>
              <w:top w:val="single" w:sz="5" w:space="0" w:color="7E7E7E"/>
              <w:left w:val="single" w:sz="5" w:space="0" w:color="7E7E7E"/>
              <w:bottom w:val="single" w:sz="5" w:space="0" w:color="7E7E7E"/>
              <w:right w:val="single" w:sz="5" w:space="0" w:color="7E7E7E"/>
            </w:tcBorders>
          </w:tcPr>
          <w:p w:rsidR="00DF2C0C" w:rsidRDefault="0064100B">
            <w:r>
              <w:t>2</w:t>
            </w:r>
          </w:p>
        </w:tc>
      </w:tr>
      <w:tr w:rsidR="00DF2C0C">
        <w:trPr>
          <w:trHeight w:hRule="exact" w:val="395"/>
        </w:trPr>
        <w:tc>
          <w:tcPr>
            <w:tcW w:w="3260" w:type="dxa"/>
            <w:tcBorders>
              <w:top w:val="single" w:sz="5" w:space="0" w:color="7E7E7E"/>
              <w:left w:val="single" w:sz="5" w:space="0" w:color="7E7E7E"/>
              <w:bottom w:val="single" w:sz="5" w:space="0" w:color="7E7E7E"/>
              <w:right w:val="single" w:sz="5" w:space="0" w:color="7E7E7E"/>
            </w:tcBorders>
          </w:tcPr>
          <w:p w:rsidR="00DF2C0C" w:rsidRDefault="003D2E9E">
            <w:pPr>
              <w:spacing w:before="57"/>
              <w:ind w:left="38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Lecturer</w:t>
            </w:r>
          </w:p>
        </w:tc>
        <w:tc>
          <w:tcPr>
            <w:tcW w:w="7230" w:type="dxa"/>
            <w:tcBorders>
              <w:top w:val="single" w:sz="5" w:space="0" w:color="7E7E7E"/>
              <w:left w:val="single" w:sz="5" w:space="0" w:color="7E7E7E"/>
              <w:bottom w:val="single" w:sz="5" w:space="0" w:color="7E7E7E"/>
              <w:right w:val="single" w:sz="5" w:space="0" w:color="7E7E7E"/>
            </w:tcBorders>
          </w:tcPr>
          <w:p w:rsidR="00DF2C0C" w:rsidRDefault="0064100B">
            <w:proofErr w:type="spellStart"/>
            <w:r>
              <w:t>Kan</w:t>
            </w:r>
            <w:proofErr w:type="spellEnd"/>
            <w:r>
              <w:t xml:space="preserve"> </w:t>
            </w:r>
            <w:proofErr w:type="spellStart"/>
            <w:r>
              <w:t>Ngamakeur</w:t>
            </w:r>
            <w:proofErr w:type="spellEnd"/>
            <w:r>
              <w:t xml:space="preserve"> </w:t>
            </w:r>
          </w:p>
        </w:tc>
      </w:tr>
      <w:tr w:rsidR="00DF2C0C">
        <w:trPr>
          <w:trHeight w:hRule="exact" w:val="395"/>
        </w:trPr>
        <w:tc>
          <w:tcPr>
            <w:tcW w:w="3260" w:type="dxa"/>
            <w:tcBorders>
              <w:top w:val="single" w:sz="5" w:space="0" w:color="7E7E7E"/>
              <w:left w:val="single" w:sz="5" w:space="0" w:color="7E7E7E"/>
              <w:bottom w:val="single" w:sz="5" w:space="0" w:color="7E7E7E"/>
              <w:right w:val="single" w:sz="5" w:space="0" w:color="7E7E7E"/>
            </w:tcBorders>
          </w:tcPr>
          <w:p w:rsidR="00DF2C0C" w:rsidRDefault="003D2E9E">
            <w:pPr>
              <w:spacing w:before="57"/>
              <w:ind w:left="38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Class time</w:t>
            </w:r>
          </w:p>
        </w:tc>
        <w:tc>
          <w:tcPr>
            <w:tcW w:w="7230" w:type="dxa"/>
            <w:tcBorders>
              <w:top w:val="single" w:sz="5" w:space="0" w:color="7E7E7E"/>
              <w:left w:val="single" w:sz="5" w:space="0" w:color="7E7E7E"/>
              <w:bottom w:val="single" w:sz="5" w:space="0" w:color="7E7E7E"/>
              <w:right w:val="single" w:sz="5" w:space="0" w:color="7E7E7E"/>
            </w:tcBorders>
          </w:tcPr>
          <w:p w:rsidR="00DF2C0C" w:rsidRDefault="0064100B">
            <w:r>
              <w:t>Wednesday 17:30pm-20:30pm</w:t>
            </w:r>
          </w:p>
        </w:tc>
      </w:tr>
    </w:tbl>
    <w:p w:rsidR="00DF2C0C" w:rsidRDefault="00DF2C0C">
      <w:pPr>
        <w:spacing w:before="2" w:line="160" w:lineRule="exact"/>
        <w:rPr>
          <w:sz w:val="17"/>
          <w:szCs w:val="17"/>
        </w:rPr>
      </w:pPr>
    </w:p>
    <w:p w:rsidR="00DF2C0C" w:rsidRDefault="00DF2C0C">
      <w:pPr>
        <w:spacing w:line="200" w:lineRule="exact"/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0"/>
        <w:gridCol w:w="7230"/>
      </w:tblGrid>
      <w:tr w:rsidR="00DF2C0C">
        <w:trPr>
          <w:trHeight w:hRule="exact" w:val="395"/>
        </w:trPr>
        <w:tc>
          <w:tcPr>
            <w:tcW w:w="10490" w:type="dxa"/>
            <w:gridSpan w:val="2"/>
            <w:tcBorders>
              <w:top w:val="single" w:sz="5" w:space="0" w:color="7E7E7E"/>
              <w:left w:val="single" w:sz="5" w:space="0" w:color="7E7E7E"/>
              <w:bottom w:val="nil"/>
              <w:right w:val="single" w:sz="5" w:space="0" w:color="7E7E7E"/>
            </w:tcBorders>
            <w:shd w:val="clear" w:color="auto" w:fill="E4E4E4"/>
          </w:tcPr>
          <w:p w:rsidR="00DF2C0C" w:rsidRDefault="003D2E9E">
            <w:pPr>
              <w:spacing w:before="57"/>
              <w:ind w:left="38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Stude</w:t>
            </w:r>
            <w:r>
              <w:rPr>
                <w:rFonts w:ascii="Arial" w:eastAsia="Arial" w:hAnsi="Arial" w:cs="Arial"/>
                <w:b/>
                <w:spacing w:val="-1"/>
              </w:rPr>
              <w:t>n</w:t>
            </w:r>
            <w:r>
              <w:rPr>
                <w:rFonts w:ascii="Arial" w:eastAsia="Arial" w:hAnsi="Arial" w:cs="Arial"/>
                <w:b/>
              </w:rPr>
              <w:t>t det</w:t>
            </w:r>
            <w:r>
              <w:rPr>
                <w:rFonts w:ascii="Arial" w:eastAsia="Arial" w:hAnsi="Arial" w:cs="Arial"/>
                <w:b/>
                <w:spacing w:val="-1"/>
              </w:rPr>
              <w:t>a</w:t>
            </w:r>
            <w:r>
              <w:rPr>
                <w:rFonts w:ascii="Arial" w:eastAsia="Arial" w:hAnsi="Arial" w:cs="Arial"/>
                <w:b/>
              </w:rPr>
              <w:t>ils</w:t>
            </w:r>
          </w:p>
        </w:tc>
      </w:tr>
      <w:tr w:rsidR="00DF2C0C">
        <w:trPr>
          <w:trHeight w:hRule="exact" w:val="395"/>
        </w:trPr>
        <w:tc>
          <w:tcPr>
            <w:tcW w:w="3260" w:type="dxa"/>
            <w:tcBorders>
              <w:top w:val="single" w:sz="5" w:space="0" w:color="7E7E7E"/>
              <w:left w:val="single" w:sz="5" w:space="0" w:color="7E7E7E"/>
              <w:bottom w:val="single" w:sz="5" w:space="0" w:color="7E7E7E"/>
              <w:right w:val="single" w:sz="5" w:space="0" w:color="7E7E7E"/>
            </w:tcBorders>
          </w:tcPr>
          <w:p w:rsidR="00DF2C0C" w:rsidRDefault="003D2E9E">
            <w:pPr>
              <w:spacing w:before="57"/>
              <w:ind w:left="38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Na</w:t>
            </w:r>
            <w:r>
              <w:rPr>
                <w:rFonts w:ascii="Arial" w:eastAsia="Arial" w:hAnsi="Arial" w:cs="Arial"/>
                <w:b/>
                <w:spacing w:val="-1"/>
              </w:rPr>
              <w:t>m</w:t>
            </w:r>
            <w:r>
              <w:rPr>
                <w:rFonts w:ascii="Arial" w:eastAsia="Arial" w:hAnsi="Arial" w:cs="Arial"/>
                <w:b/>
              </w:rPr>
              <w:t>e</w:t>
            </w:r>
          </w:p>
        </w:tc>
        <w:tc>
          <w:tcPr>
            <w:tcW w:w="7230" w:type="dxa"/>
            <w:tcBorders>
              <w:top w:val="single" w:sz="5" w:space="0" w:color="7E7E7E"/>
              <w:left w:val="single" w:sz="5" w:space="0" w:color="7E7E7E"/>
              <w:bottom w:val="single" w:sz="5" w:space="0" w:color="7E7E7E"/>
              <w:right w:val="single" w:sz="5" w:space="0" w:color="7E7E7E"/>
            </w:tcBorders>
          </w:tcPr>
          <w:p w:rsidR="00DF2C0C" w:rsidRDefault="0064100B">
            <w:proofErr w:type="spellStart"/>
            <w:r>
              <w:t>Jianyang</w:t>
            </w:r>
            <w:proofErr w:type="spellEnd"/>
            <w:r>
              <w:t xml:space="preserve"> Zhang</w:t>
            </w:r>
          </w:p>
        </w:tc>
      </w:tr>
      <w:tr w:rsidR="00DF2C0C">
        <w:trPr>
          <w:trHeight w:hRule="exact" w:val="395"/>
        </w:trPr>
        <w:tc>
          <w:tcPr>
            <w:tcW w:w="3260" w:type="dxa"/>
            <w:tcBorders>
              <w:top w:val="single" w:sz="5" w:space="0" w:color="7E7E7E"/>
              <w:left w:val="single" w:sz="5" w:space="0" w:color="7E7E7E"/>
              <w:bottom w:val="single" w:sz="5" w:space="0" w:color="7E7E7E"/>
              <w:right w:val="single" w:sz="5" w:space="0" w:color="7E7E7E"/>
            </w:tcBorders>
          </w:tcPr>
          <w:p w:rsidR="00DF2C0C" w:rsidRDefault="003D2E9E">
            <w:pPr>
              <w:spacing w:before="57"/>
              <w:ind w:left="38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Stude</w:t>
            </w:r>
            <w:r>
              <w:rPr>
                <w:rFonts w:ascii="Arial" w:eastAsia="Arial" w:hAnsi="Arial" w:cs="Arial"/>
                <w:b/>
                <w:spacing w:val="-1"/>
              </w:rPr>
              <w:t>n</w:t>
            </w:r>
            <w:r>
              <w:rPr>
                <w:rFonts w:ascii="Arial" w:eastAsia="Arial" w:hAnsi="Arial" w:cs="Arial"/>
                <w:b/>
              </w:rPr>
              <w:t>t ID</w:t>
            </w:r>
          </w:p>
        </w:tc>
        <w:tc>
          <w:tcPr>
            <w:tcW w:w="7230" w:type="dxa"/>
            <w:tcBorders>
              <w:top w:val="single" w:sz="5" w:space="0" w:color="7E7E7E"/>
              <w:left w:val="single" w:sz="5" w:space="0" w:color="7E7E7E"/>
              <w:bottom w:val="single" w:sz="5" w:space="0" w:color="7E7E7E"/>
              <w:right w:val="single" w:sz="5" w:space="0" w:color="7E7E7E"/>
            </w:tcBorders>
          </w:tcPr>
          <w:p w:rsidR="00DF2C0C" w:rsidRDefault="0064100B">
            <w:r>
              <w:t>1477617</w:t>
            </w:r>
          </w:p>
        </w:tc>
      </w:tr>
      <w:tr w:rsidR="00DF2C0C">
        <w:trPr>
          <w:trHeight w:hRule="exact" w:val="2117"/>
        </w:trPr>
        <w:tc>
          <w:tcPr>
            <w:tcW w:w="3260" w:type="dxa"/>
            <w:tcBorders>
              <w:top w:val="single" w:sz="5" w:space="0" w:color="7E7E7E"/>
              <w:left w:val="single" w:sz="5" w:space="0" w:color="7E7E7E"/>
              <w:bottom w:val="single" w:sz="5" w:space="0" w:color="7E7E7E"/>
              <w:right w:val="single" w:sz="5" w:space="0" w:color="7E7E7E"/>
            </w:tcBorders>
          </w:tcPr>
          <w:p w:rsidR="00DF2C0C" w:rsidRDefault="003D2E9E">
            <w:pPr>
              <w:spacing w:before="57"/>
              <w:ind w:left="38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Stude</w:t>
            </w:r>
            <w:r>
              <w:rPr>
                <w:rFonts w:ascii="Arial" w:eastAsia="Arial" w:hAnsi="Arial" w:cs="Arial"/>
                <w:b/>
                <w:spacing w:val="-1"/>
              </w:rPr>
              <w:t>n</w:t>
            </w:r>
            <w:r>
              <w:rPr>
                <w:rFonts w:ascii="Arial" w:eastAsia="Arial" w:hAnsi="Arial" w:cs="Arial"/>
                <w:b/>
              </w:rPr>
              <w:t>t dec</w:t>
            </w:r>
            <w:r>
              <w:rPr>
                <w:rFonts w:ascii="Arial" w:eastAsia="Arial" w:hAnsi="Arial" w:cs="Arial"/>
                <w:b/>
                <w:spacing w:val="-2"/>
              </w:rPr>
              <w:t>l</w:t>
            </w:r>
            <w:r>
              <w:rPr>
                <w:rFonts w:ascii="Arial" w:eastAsia="Arial" w:hAnsi="Arial" w:cs="Arial"/>
                <w:b/>
              </w:rPr>
              <w:t>aration</w:t>
            </w:r>
          </w:p>
        </w:tc>
        <w:tc>
          <w:tcPr>
            <w:tcW w:w="7230" w:type="dxa"/>
            <w:tcBorders>
              <w:top w:val="single" w:sz="5" w:space="0" w:color="7E7E7E"/>
              <w:left w:val="single" w:sz="5" w:space="0" w:color="7E7E7E"/>
              <w:bottom w:val="single" w:sz="5" w:space="0" w:color="7E7E7E"/>
              <w:right w:val="single" w:sz="5" w:space="0" w:color="7E7E7E"/>
            </w:tcBorders>
          </w:tcPr>
          <w:p w:rsidR="00DF2C0C" w:rsidRDefault="003D2E9E">
            <w:pPr>
              <w:spacing w:before="56"/>
              <w:ind w:left="38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onfirm that:</w:t>
            </w:r>
          </w:p>
          <w:p w:rsidR="00DF2C0C" w:rsidRDefault="00DF2C0C">
            <w:pPr>
              <w:spacing w:before="7" w:line="100" w:lineRule="exact"/>
              <w:rPr>
                <w:sz w:val="10"/>
                <w:szCs w:val="10"/>
              </w:rPr>
            </w:pPr>
          </w:p>
          <w:p w:rsidR="00DF2C0C" w:rsidRDefault="003D2E9E">
            <w:pPr>
              <w:ind w:left="462"/>
              <w:rPr>
                <w:rFonts w:ascii="Arial" w:eastAsia="Arial" w:hAnsi="Arial" w:cs="Arial"/>
              </w:rPr>
            </w:pPr>
            <w:r>
              <w:rPr>
                <w:rFonts w:eastAsia="Times New Roman"/>
                <w:w w:val="131"/>
              </w:rPr>
              <w:t xml:space="preserve">•   </w:t>
            </w:r>
            <w:r>
              <w:rPr>
                <w:rFonts w:eastAsia="Times New Roman"/>
                <w:spacing w:val="6"/>
                <w:w w:val="131"/>
              </w:rPr>
              <w:t xml:space="preserve"> </w:t>
            </w:r>
            <w:r>
              <w:rPr>
                <w:rFonts w:ascii="Arial" w:eastAsia="Arial" w:hAnsi="Arial" w:cs="Arial"/>
              </w:rPr>
              <w:t>This is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an or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 xml:space="preserve">ginal 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 xml:space="preserve">sessment and is 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ntirely my own work.</w:t>
            </w:r>
          </w:p>
          <w:p w:rsidR="00DF2C0C" w:rsidRDefault="00DF2C0C">
            <w:pPr>
              <w:spacing w:before="8" w:line="160" w:lineRule="exact"/>
              <w:rPr>
                <w:sz w:val="16"/>
                <w:szCs w:val="16"/>
              </w:rPr>
            </w:pPr>
          </w:p>
          <w:p w:rsidR="00DF2C0C" w:rsidRDefault="003D2E9E">
            <w:pPr>
              <w:tabs>
                <w:tab w:val="left" w:pos="820"/>
              </w:tabs>
              <w:spacing w:line="274" w:lineRule="auto"/>
              <w:ind w:left="822" w:right="271" w:hanging="360"/>
              <w:rPr>
                <w:rFonts w:ascii="Arial" w:eastAsia="Arial" w:hAnsi="Arial" w:cs="Arial"/>
              </w:rPr>
            </w:pPr>
            <w:r>
              <w:rPr>
                <w:rFonts w:eastAsia="Times New Roman"/>
                <w:w w:val="131"/>
              </w:rPr>
              <w:t>•</w:t>
            </w:r>
            <w:r>
              <w:rPr>
                <w:rFonts w:eastAsia="Times New Roman"/>
              </w:rPr>
              <w:tab/>
            </w:r>
            <w:r>
              <w:rPr>
                <w:rFonts w:ascii="Arial" w:eastAsia="Arial" w:hAnsi="Arial" w:cs="Arial"/>
              </w:rPr>
              <w:t>Wh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re I have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used i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s, tabl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, d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agr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 xml:space="preserve">ms </w:t>
            </w:r>
            <w:proofErr w:type="spellStart"/>
            <w:r>
              <w:rPr>
                <w:rFonts w:ascii="Arial" w:eastAsia="Arial" w:hAnsi="Arial" w:cs="Arial"/>
              </w:rPr>
              <w:t>etc</w:t>
            </w:r>
            <w:proofErr w:type="spellEnd"/>
            <w:r>
              <w:rPr>
                <w:rFonts w:ascii="Arial" w:eastAsia="Arial" w:hAnsi="Arial" w:cs="Arial"/>
              </w:rPr>
              <w:t xml:space="preserve"> of ot</w:t>
            </w:r>
            <w:r>
              <w:rPr>
                <w:rFonts w:ascii="Arial" w:eastAsia="Arial" w:hAnsi="Arial" w:cs="Arial"/>
                <w:spacing w:val="-1"/>
              </w:rPr>
              <w:t>h</w:t>
            </w:r>
            <w:r>
              <w:rPr>
                <w:rFonts w:ascii="Arial" w:eastAsia="Arial" w:hAnsi="Arial" w:cs="Arial"/>
              </w:rPr>
              <w:t xml:space="preserve">er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writers,I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h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ve ackn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wl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dg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d the so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</w:rPr>
              <w:t xml:space="preserve">rce in </w:t>
            </w:r>
            <w:r>
              <w:rPr>
                <w:rFonts w:ascii="Arial" w:eastAsia="Arial" w:hAnsi="Arial" w:cs="Arial"/>
              </w:rPr>
              <w:t>every c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se.</w:t>
            </w:r>
          </w:p>
          <w:p w:rsidR="00DF2C0C" w:rsidRDefault="00DF2C0C">
            <w:pPr>
              <w:spacing w:before="6" w:line="120" w:lineRule="exact"/>
              <w:rPr>
                <w:sz w:val="13"/>
                <w:szCs w:val="13"/>
              </w:rPr>
            </w:pPr>
          </w:p>
          <w:p w:rsidR="00DF2C0C" w:rsidRDefault="003D2E9E">
            <w:pPr>
              <w:tabs>
                <w:tab w:val="left" w:pos="820"/>
              </w:tabs>
              <w:spacing w:line="274" w:lineRule="auto"/>
              <w:ind w:left="822" w:right="170" w:hanging="360"/>
              <w:rPr>
                <w:rFonts w:ascii="Arial" w:eastAsia="Arial" w:hAnsi="Arial" w:cs="Arial"/>
              </w:rPr>
            </w:pPr>
            <w:r>
              <w:rPr>
                <w:rFonts w:eastAsia="Times New Roman"/>
                <w:w w:val="131"/>
              </w:rPr>
              <w:t>•</w:t>
            </w:r>
            <w:r>
              <w:rPr>
                <w:rFonts w:eastAsia="Times New Roman"/>
              </w:rPr>
              <w:tab/>
            </w:r>
            <w:r>
              <w:rPr>
                <w:rFonts w:ascii="Arial" w:eastAsia="Arial" w:hAnsi="Arial" w:cs="Arial"/>
              </w:rPr>
              <w:t xml:space="preserve">This </w:t>
            </w:r>
            <w:r>
              <w:rPr>
                <w:rFonts w:ascii="Arial" w:eastAsia="Arial" w:hAnsi="Arial" w:cs="Arial"/>
                <w:spacing w:val="-1"/>
              </w:rPr>
              <w:t>as</w:t>
            </w:r>
            <w:r>
              <w:rPr>
                <w:rFonts w:ascii="Arial" w:eastAsia="Arial" w:hAnsi="Arial" w:cs="Arial"/>
              </w:rPr>
              <w:t>sign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 xml:space="preserve">ent has 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ot previously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submitted 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assess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d w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rk for any ac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mic c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urse.</w:t>
            </w:r>
          </w:p>
        </w:tc>
      </w:tr>
      <w:tr w:rsidR="00DF2C0C">
        <w:trPr>
          <w:trHeight w:hRule="exact" w:val="1044"/>
        </w:trPr>
        <w:tc>
          <w:tcPr>
            <w:tcW w:w="3260" w:type="dxa"/>
            <w:tcBorders>
              <w:top w:val="single" w:sz="5" w:space="0" w:color="7E7E7E"/>
              <w:left w:val="single" w:sz="5" w:space="0" w:color="7E7E7E"/>
              <w:bottom w:val="single" w:sz="5" w:space="0" w:color="7E7E7E"/>
              <w:right w:val="single" w:sz="5" w:space="0" w:color="7E7E7E"/>
            </w:tcBorders>
          </w:tcPr>
          <w:p w:rsidR="00DF2C0C" w:rsidRDefault="003D2E9E">
            <w:pPr>
              <w:spacing w:before="57"/>
              <w:ind w:left="38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Stude</w:t>
            </w:r>
            <w:r>
              <w:rPr>
                <w:rFonts w:ascii="Arial" w:eastAsia="Arial" w:hAnsi="Arial" w:cs="Arial"/>
                <w:b/>
                <w:spacing w:val="-1"/>
              </w:rPr>
              <w:t>n</w:t>
            </w:r>
            <w:r>
              <w:rPr>
                <w:rFonts w:ascii="Arial" w:eastAsia="Arial" w:hAnsi="Arial" w:cs="Arial"/>
                <w:b/>
              </w:rPr>
              <w:t>t sig</w:t>
            </w:r>
            <w:r>
              <w:rPr>
                <w:rFonts w:ascii="Arial" w:eastAsia="Arial" w:hAnsi="Arial" w:cs="Arial"/>
                <w:b/>
                <w:spacing w:val="-1"/>
              </w:rPr>
              <w:t>n</w:t>
            </w:r>
            <w:r>
              <w:rPr>
                <w:rFonts w:ascii="Arial" w:eastAsia="Arial" w:hAnsi="Arial" w:cs="Arial"/>
                <w:b/>
              </w:rPr>
              <w:t>ature</w:t>
            </w:r>
          </w:p>
        </w:tc>
        <w:tc>
          <w:tcPr>
            <w:tcW w:w="7230" w:type="dxa"/>
            <w:tcBorders>
              <w:top w:val="single" w:sz="5" w:space="0" w:color="7E7E7E"/>
              <w:left w:val="single" w:sz="5" w:space="0" w:color="7E7E7E"/>
              <w:bottom w:val="single" w:sz="5" w:space="0" w:color="7E7E7E"/>
              <w:right w:val="single" w:sz="5" w:space="0" w:color="7E7E7E"/>
            </w:tcBorders>
          </w:tcPr>
          <w:p w:rsidR="00DF2C0C" w:rsidRDefault="00AE7164">
            <w:r>
              <w:rPr>
                <w:rFonts w:eastAsia="Times New Roman"/>
              </w:rPr>
              <w:t>JZ</w:t>
            </w:r>
            <w:bookmarkStart w:id="0" w:name="_GoBack"/>
            <w:bookmarkEnd w:id="0"/>
          </w:p>
        </w:tc>
      </w:tr>
      <w:tr w:rsidR="00DF2C0C">
        <w:trPr>
          <w:trHeight w:hRule="exact" w:val="395"/>
        </w:trPr>
        <w:tc>
          <w:tcPr>
            <w:tcW w:w="3260" w:type="dxa"/>
            <w:tcBorders>
              <w:top w:val="single" w:sz="5" w:space="0" w:color="7E7E7E"/>
              <w:left w:val="single" w:sz="5" w:space="0" w:color="7E7E7E"/>
              <w:bottom w:val="single" w:sz="5" w:space="0" w:color="7E7E7E"/>
              <w:right w:val="single" w:sz="5" w:space="0" w:color="7E7E7E"/>
            </w:tcBorders>
          </w:tcPr>
          <w:p w:rsidR="00DF2C0C" w:rsidRDefault="003D2E9E">
            <w:pPr>
              <w:spacing w:before="57"/>
              <w:ind w:left="38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Date of sig</w:t>
            </w:r>
            <w:r>
              <w:rPr>
                <w:rFonts w:ascii="Arial" w:eastAsia="Arial" w:hAnsi="Arial" w:cs="Arial"/>
                <w:b/>
                <w:spacing w:val="-1"/>
              </w:rPr>
              <w:t>n</w:t>
            </w:r>
            <w:r>
              <w:rPr>
                <w:rFonts w:ascii="Arial" w:eastAsia="Arial" w:hAnsi="Arial" w:cs="Arial"/>
                <w:b/>
              </w:rPr>
              <w:t>ature</w:t>
            </w:r>
          </w:p>
        </w:tc>
        <w:tc>
          <w:tcPr>
            <w:tcW w:w="7230" w:type="dxa"/>
            <w:tcBorders>
              <w:top w:val="single" w:sz="5" w:space="0" w:color="7E7E7E"/>
              <w:left w:val="single" w:sz="5" w:space="0" w:color="7E7E7E"/>
              <w:bottom w:val="single" w:sz="5" w:space="0" w:color="7E7E7E"/>
              <w:right w:val="single" w:sz="5" w:space="0" w:color="7E7E7E"/>
            </w:tcBorders>
          </w:tcPr>
          <w:p w:rsidR="00DF2C0C" w:rsidRDefault="0064100B">
            <w:r>
              <w:t>07/11/2016</w:t>
            </w:r>
          </w:p>
        </w:tc>
      </w:tr>
    </w:tbl>
    <w:p w:rsidR="00DF2C0C" w:rsidRDefault="00DF2C0C">
      <w:pPr>
        <w:spacing w:before="2" w:line="160" w:lineRule="exact"/>
        <w:rPr>
          <w:sz w:val="17"/>
          <w:szCs w:val="17"/>
        </w:rPr>
      </w:pPr>
    </w:p>
    <w:p w:rsidR="00DF2C0C" w:rsidRDefault="00DF2C0C">
      <w:pPr>
        <w:spacing w:line="200" w:lineRule="exact"/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0"/>
        <w:gridCol w:w="7230"/>
      </w:tblGrid>
      <w:tr w:rsidR="00DF2C0C">
        <w:trPr>
          <w:trHeight w:hRule="exact" w:val="395"/>
        </w:trPr>
        <w:tc>
          <w:tcPr>
            <w:tcW w:w="10490" w:type="dxa"/>
            <w:gridSpan w:val="2"/>
            <w:tcBorders>
              <w:top w:val="single" w:sz="5" w:space="0" w:color="7E7E7E"/>
              <w:left w:val="single" w:sz="5" w:space="0" w:color="7E7E7E"/>
              <w:bottom w:val="nil"/>
              <w:right w:val="single" w:sz="5" w:space="0" w:color="7E7E7E"/>
            </w:tcBorders>
            <w:shd w:val="clear" w:color="auto" w:fill="E4E4E4"/>
          </w:tcPr>
          <w:p w:rsidR="00DF2C0C" w:rsidRDefault="003D2E9E">
            <w:pPr>
              <w:spacing w:before="57"/>
              <w:ind w:left="38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Offi</w:t>
            </w:r>
            <w:r>
              <w:rPr>
                <w:rFonts w:ascii="Arial" w:eastAsia="Arial" w:hAnsi="Arial" w:cs="Arial"/>
                <w:b/>
                <w:spacing w:val="-1"/>
              </w:rPr>
              <w:t>c</w:t>
            </w:r>
            <w:r>
              <w:rPr>
                <w:rFonts w:ascii="Arial" w:eastAsia="Arial" w:hAnsi="Arial" w:cs="Arial"/>
                <w:b/>
              </w:rPr>
              <w:t xml:space="preserve">e use </w:t>
            </w:r>
            <w:r>
              <w:rPr>
                <w:rFonts w:ascii="Arial" w:eastAsia="Arial" w:hAnsi="Arial" w:cs="Arial"/>
                <w:b/>
                <w:spacing w:val="-1"/>
              </w:rPr>
              <w:t>o</w:t>
            </w:r>
            <w:r>
              <w:rPr>
                <w:rFonts w:ascii="Arial" w:eastAsia="Arial" w:hAnsi="Arial" w:cs="Arial"/>
                <w:b/>
              </w:rPr>
              <w:t>nly</w:t>
            </w:r>
          </w:p>
        </w:tc>
      </w:tr>
      <w:tr w:rsidR="00DF2C0C">
        <w:trPr>
          <w:trHeight w:hRule="exact" w:val="719"/>
        </w:trPr>
        <w:tc>
          <w:tcPr>
            <w:tcW w:w="3260" w:type="dxa"/>
            <w:tcBorders>
              <w:top w:val="single" w:sz="5" w:space="0" w:color="7E7E7E"/>
              <w:left w:val="single" w:sz="5" w:space="0" w:color="7E7E7E"/>
              <w:bottom w:val="single" w:sz="5" w:space="0" w:color="7E7E7E"/>
              <w:right w:val="single" w:sz="5" w:space="0" w:color="7E7E7E"/>
            </w:tcBorders>
          </w:tcPr>
          <w:p w:rsidR="00DF2C0C" w:rsidRDefault="003D2E9E">
            <w:pPr>
              <w:spacing w:before="57"/>
              <w:ind w:left="38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</w:t>
            </w:r>
            <w:r>
              <w:rPr>
                <w:rFonts w:ascii="Arial" w:eastAsia="Arial" w:hAnsi="Arial" w:cs="Arial"/>
                <w:b/>
                <w:spacing w:val="-1"/>
              </w:rPr>
              <w:t>c</w:t>
            </w:r>
            <w:r>
              <w:rPr>
                <w:rFonts w:ascii="Arial" w:eastAsia="Arial" w:hAnsi="Arial" w:cs="Arial"/>
                <w:b/>
              </w:rPr>
              <w:t>ei</w:t>
            </w:r>
            <w:r>
              <w:rPr>
                <w:rFonts w:ascii="Arial" w:eastAsia="Arial" w:hAnsi="Arial" w:cs="Arial"/>
                <w:b/>
                <w:spacing w:val="-2"/>
              </w:rPr>
              <w:t>v</w:t>
            </w:r>
            <w:r>
              <w:rPr>
                <w:rFonts w:ascii="Arial" w:eastAsia="Arial" w:hAnsi="Arial" w:cs="Arial"/>
                <w:b/>
              </w:rPr>
              <w:t>ed</w:t>
            </w:r>
          </w:p>
        </w:tc>
        <w:tc>
          <w:tcPr>
            <w:tcW w:w="7230" w:type="dxa"/>
            <w:tcBorders>
              <w:top w:val="single" w:sz="5" w:space="0" w:color="7E7E7E"/>
              <w:left w:val="single" w:sz="5" w:space="0" w:color="7E7E7E"/>
              <w:bottom w:val="single" w:sz="5" w:space="0" w:color="7E7E7E"/>
              <w:right w:val="single" w:sz="5" w:space="0" w:color="7E7E7E"/>
            </w:tcBorders>
          </w:tcPr>
          <w:p w:rsidR="00DF2C0C" w:rsidRDefault="00DF2C0C"/>
        </w:tc>
      </w:tr>
      <w:tr w:rsidR="00DF2C0C">
        <w:trPr>
          <w:trHeight w:hRule="exact" w:val="395"/>
        </w:trPr>
        <w:tc>
          <w:tcPr>
            <w:tcW w:w="3260" w:type="dxa"/>
            <w:tcBorders>
              <w:top w:val="single" w:sz="5" w:space="0" w:color="7E7E7E"/>
              <w:left w:val="single" w:sz="5" w:space="0" w:color="7E7E7E"/>
              <w:bottom w:val="single" w:sz="5" w:space="0" w:color="7E7E7E"/>
              <w:right w:val="single" w:sz="5" w:space="0" w:color="7E7E7E"/>
            </w:tcBorders>
          </w:tcPr>
          <w:p w:rsidR="00DF2C0C" w:rsidRDefault="003D2E9E">
            <w:pPr>
              <w:spacing w:before="57"/>
              <w:ind w:left="38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Da</w:t>
            </w:r>
            <w:r>
              <w:rPr>
                <w:rFonts w:ascii="Arial" w:eastAsia="Arial" w:hAnsi="Arial" w:cs="Arial"/>
                <w:b/>
                <w:spacing w:val="-1"/>
              </w:rPr>
              <w:t>t</w:t>
            </w:r>
            <w:r>
              <w:rPr>
                <w:rFonts w:ascii="Arial" w:eastAsia="Arial" w:hAnsi="Arial" w:cs="Arial"/>
                <w:b/>
              </w:rPr>
              <w:t>e</w:t>
            </w:r>
          </w:p>
        </w:tc>
        <w:tc>
          <w:tcPr>
            <w:tcW w:w="7230" w:type="dxa"/>
            <w:tcBorders>
              <w:top w:val="single" w:sz="5" w:space="0" w:color="7E7E7E"/>
              <w:left w:val="single" w:sz="5" w:space="0" w:color="7E7E7E"/>
              <w:bottom w:val="single" w:sz="5" w:space="0" w:color="7E7E7E"/>
              <w:right w:val="single" w:sz="5" w:space="0" w:color="7E7E7E"/>
            </w:tcBorders>
          </w:tcPr>
          <w:p w:rsidR="00DF2C0C" w:rsidRDefault="00DF2C0C"/>
        </w:tc>
      </w:tr>
    </w:tbl>
    <w:p w:rsidR="00DF2C0C" w:rsidRDefault="00DF2C0C">
      <w:pPr>
        <w:spacing w:line="200" w:lineRule="exact"/>
      </w:pPr>
    </w:p>
    <w:p w:rsidR="00DF2C0C" w:rsidRDefault="00DF2C0C">
      <w:pPr>
        <w:spacing w:line="200" w:lineRule="exact"/>
      </w:pPr>
    </w:p>
    <w:p w:rsidR="00DF2C0C" w:rsidRDefault="00DF2C0C">
      <w:pPr>
        <w:spacing w:before="9" w:line="240" w:lineRule="exact"/>
        <w:rPr>
          <w:sz w:val="24"/>
          <w:szCs w:val="24"/>
        </w:rPr>
      </w:pPr>
    </w:p>
    <w:p w:rsidR="00DF2C0C" w:rsidRDefault="003D2E9E">
      <w:pPr>
        <w:spacing w:before="37"/>
        <w:ind w:left="22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©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Unitec 20</w:t>
      </w:r>
      <w:r>
        <w:rPr>
          <w:rFonts w:ascii="Arial" w:eastAsia="Arial" w:hAnsi="Arial" w:cs="Arial"/>
          <w:spacing w:val="1"/>
          <w:sz w:val="18"/>
          <w:szCs w:val="18"/>
        </w:rPr>
        <w:t>1</w:t>
      </w:r>
      <w:r>
        <w:rPr>
          <w:rFonts w:ascii="Arial" w:eastAsia="Arial" w:hAnsi="Arial" w:cs="Arial"/>
          <w:sz w:val="18"/>
          <w:szCs w:val="18"/>
        </w:rPr>
        <w:t xml:space="preserve">0                               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Doc </w:t>
      </w:r>
      <w:r>
        <w:rPr>
          <w:rFonts w:ascii="Arial" w:eastAsia="Arial" w:hAnsi="Arial" w:cs="Arial"/>
          <w:spacing w:val="2"/>
          <w:sz w:val="18"/>
          <w:szCs w:val="18"/>
        </w:rPr>
        <w:t>O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r: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Manager, </w:t>
      </w:r>
      <w:r>
        <w:rPr>
          <w:rFonts w:ascii="Arial" w:eastAsia="Arial" w:hAnsi="Arial" w:cs="Arial"/>
          <w:sz w:val="18"/>
          <w:szCs w:val="18"/>
        </w:rPr>
        <w:t>Stud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nt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Admi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istration                    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Version: 1                      </w:t>
      </w:r>
      <w:r>
        <w:rPr>
          <w:rFonts w:ascii="Arial" w:eastAsia="Arial" w:hAnsi="Arial" w:cs="Arial"/>
          <w:spacing w:val="4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Page 1 of 1</w:t>
      </w:r>
    </w:p>
    <w:p w:rsidR="00DF2C0C" w:rsidRDefault="00DF2C0C">
      <w:pPr>
        <w:spacing w:before="7" w:line="120" w:lineRule="exact"/>
        <w:rPr>
          <w:sz w:val="12"/>
          <w:szCs w:val="12"/>
        </w:rPr>
      </w:pPr>
    </w:p>
    <w:p w:rsidR="00DF2C0C" w:rsidRDefault="00DF2C0C">
      <w:pPr>
        <w:spacing w:line="200" w:lineRule="exact"/>
      </w:pPr>
    </w:p>
    <w:p w:rsidR="00DF2C0C" w:rsidRDefault="003D2E9E">
      <w:pPr>
        <w:ind w:left="65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Hard c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pies of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this docu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ent are con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ide</w:t>
      </w:r>
      <w:r>
        <w:rPr>
          <w:rFonts w:ascii="Arial" w:eastAsia="Arial" w:hAnsi="Arial" w:cs="Arial"/>
          <w:spacing w:val="1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 xml:space="preserve">ed copies of the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rigi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al. Refer to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the ele</w:t>
      </w:r>
      <w:r>
        <w:rPr>
          <w:rFonts w:ascii="Arial" w:eastAsia="Arial" w:hAnsi="Arial" w:cs="Arial"/>
          <w:spacing w:val="-2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tro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ic source for con</w:t>
      </w:r>
      <w:r>
        <w:rPr>
          <w:rFonts w:ascii="Arial" w:eastAsia="Arial" w:hAnsi="Arial" w:cs="Arial"/>
          <w:spacing w:val="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roll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 latest ve</w:t>
      </w:r>
      <w:r>
        <w:rPr>
          <w:rFonts w:ascii="Arial" w:eastAsia="Arial" w:hAnsi="Arial" w:cs="Arial"/>
          <w:spacing w:val="1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si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</w:p>
    <w:sectPr w:rsidR="00DF2C0C">
      <w:type w:val="continuous"/>
      <w:pgSz w:w="11920" w:h="16840"/>
      <w:pgMar w:top="400" w:right="460" w:bottom="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504CC5"/>
    <w:multiLevelType w:val="multilevel"/>
    <w:tmpl w:val="DA847DF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C0C"/>
    <w:rsid w:val="003D2E9E"/>
    <w:rsid w:val="0064100B"/>
    <w:rsid w:val="00AE7164"/>
    <w:rsid w:val="00DF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10206C80"/>
  <w15:docId w15:val="{74DCBB06-E856-4593-AE23-51965C18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6410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Zhang</dc:creator>
  <cp:lastModifiedBy>John Zhang</cp:lastModifiedBy>
  <cp:revision>2</cp:revision>
  <dcterms:created xsi:type="dcterms:W3CDTF">2016-11-07T10:15:00Z</dcterms:created>
  <dcterms:modified xsi:type="dcterms:W3CDTF">2016-11-07T10:15:00Z</dcterms:modified>
</cp:coreProperties>
</file>