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54" w:type="dxa"/>
        <w:tblLayout w:type="fixed"/>
        <w:tblLook w:val="0000" w:firstRow="0" w:lastRow="0" w:firstColumn="0" w:lastColumn="0" w:noHBand="0" w:noVBand="0"/>
      </w:tblPr>
      <w:tblGrid>
        <w:gridCol w:w="4678"/>
        <w:gridCol w:w="4219"/>
        <w:gridCol w:w="957"/>
      </w:tblGrid>
      <w:tr w:rsidR="00E347BC" w:rsidRPr="00C7064D" w:rsidTr="00013414">
        <w:trPr>
          <w:cantSplit/>
        </w:trPr>
        <w:tc>
          <w:tcPr>
            <w:tcW w:w="4678" w:type="dxa"/>
            <w:vMerge w:val="restart"/>
            <w:shd w:val="clear" w:color="auto" w:fill="auto"/>
          </w:tcPr>
          <w:p w:rsidR="00E347BC" w:rsidRPr="00C7064D" w:rsidRDefault="00E347BC" w:rsidP="00013414">
            <w:pPr>
              <w:tabs>
                <w:tab w:val="left" w:pos="1134"/>
              </w:tabs>
              <w:rPr>
                <w:sz w:val="24"/>
              </w:rPr>
            </w:pPr>
            <w:r w:rsidRPr="00C7064D">
              <w:rPr>
                <w:noProof/>
                <w:sz w:val="24"/>
                <w:lang w:bidi="th-TH"/>
              </w:rPr>
              <w:drawing>
                <wp:inline distT="0" distB="0" distL="0" distR="0" wp14:anchorId="77D61ECA" wp14:editId="6C681AE0">
                  <wp:extent cx="25908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1295400"/>
                          </a:xfrm>
                          <a:prstGeom prst="rect">
                            <a:avLst/>
                          </a:prstGeom>
                          <a:solidFill>
                            <a:srgbClr val="FFFFFF"/>
                          </a:solidFill>
                          <a:ln>
                            <a:noFill/>
                          </a:ln>
                        </pic:spPr>
                      </pic:pic>
                    </a:graphicData>
                  </a:graphic>
                </wp:inline>
              </w:drawing>
            </w:r>
            <w:r w:rsidRPr="00C7064D">
              <w:rPr>
                <w:sz w:val="24"/>
              </w:rPr>
              <w:cr/>
            </w:r>
          </w:p>
          <w:p w:rsidR="00E347BC" w:rsidRPr="00C7064D" w:rsidRDefault="00E347BC" w:rsidP="00013414">
            <w:pPr>
              <w:tabs>
                <w:tab w:val="left" w:pos="1134"/>
              </w:tabs>
              <w:rPr>
                <w:b/>
                <w:sz w:val="24"/>
              </w:rPr>
            </w:pPr>
            <w:r w:rsidRPr="00C7064D">
              <w:rPr>
                <w:b/>
                <w:sz w:val="24"/>
              </w:rPr>
              <w:t>Department of Computing</w:t>
            </w:r>
          </w:p>
        </w:tc>
        <w:tc>
          <w:tcPr>
            <w:tcW w:w="4219" w:type="dxa"/>
            <w:shd w:val="clear" w:color="auto" w:fill="auto"/>
          </w:tcPr>
          <w:p w:rsidR="00E347BC" w:rsidRPr="00C7064D" w:rsidRDefault="00E347BC" w:rsidP="00013414">
            <w:pPr>
              <w:tabs>
                <w:tab w:val="left" w:pos="1876"/>
              </w:tabs>
              <w:rPr>
                <w:b/>
                <w:sz w:val="24"/>
              </w:rPr>
            </w:pPr>
            <w:bookmarkStart w:id="0" w:name="AssessmentTitle__"/>
            <w:bookmarkStart w:id="1" w:name="AssessmentTitle"/>
            <w:bookmarkEnd w:id="0"/>
            <w:r w:rsidRPr="00C7064D">
              <w:rPr>
                <w:b/>
                <w:sz w:val="24"/>
              </w:rPr>
              <w:t>Assignment</w:t>
            </w:r>
            <w:bookmarkEnd w:id="1"/>
            <w:r w:rsidRPr="00C7064D">
              <w:rPr>
                <w:b/>
                <w:sz w:val="24"/>
              </w:rPr>
              <w:t xml:space="preserve"> 2 – Website Project</w:t>
            </w:r>
          </w:p>
          <w:p w:rsidR="00E347BC" w:rsidRPr="00C7064D" w:rsidRDefault="00E347BC" w:rsidP="00013414">
            <w:pPr>
              <w:pStyle w:val="BodyTextIndent"/>
              <w:ind w:left="742" w:hanging="742"/>
              <w:rPr>
                <w:b/>
                <w:sz w:val="24"/>
              </w:rPr>
            </w:pPr>
            <w:bookmarkStart w:id="2" w:name="CourseTitle"/>
            <w:r w:rsidRPr="00C7064D">
              <w:rPr>
                <w:b/>
                <w:sz w:val="24"/>
              </w:rPr>
              <w:t xml:space="preserve">ISCG 6420 </w:t>
            </w:r>
            <w:bookmarkStart w:id="3" w:name="Semester"/>
            <w:bookmarkEnd w:id="2"/>
            <w:r w:rsidRPr="00C7064D">
              <w:rPr>
                <w:b/>
                <w:sz w:val="24"/>
              </w:rPr>
              <w:t>IWD</w:t>
            </w:r>
          </w:p>
          <w:p w:rsidR="00E347BC" w:rsidRPr="00C7064D" w:rsidRDefault="00E347BC" w:rsidP="00013414">
            <w:pPr>
              <w:pStyle w:val="BodyTextIndent"/>
              <w:ind w:left="742" w:hanging="742"/>
              <w:rPr>
                <w:rFonts w:eastAsia="Arial"/>
                <w:b/>
                <w:bCs/>
                <w:sz w:val="24"/>
              </w:rPr>
            </w:pPr>
            <w:r w:rsidRPr="00C7064D">
              <w:rPr>
                <w:b/>
                <w:sz w:val="24"/>
              </w:rPr>
              <w:t>Semester 2, 2</w:t>
            </w:r>
            <w:bookmarkEnd w:id="3"/>
            <w:r w:rsidRPr="00C7064D">
              <w:rPr>
                <w:b/>
                <w:sz w:val="24"/>
              </w:rPr>
              <w:t>01</w:t>
            </w:r>
            <w:r>
              <w:rPr>
                <w:b/>
                <w:sz w:val="24"/>
              </w:rPr>
              <w:t xml:space="preserve">6 </w:t>
            </w:r>
          </w:p>
        </w:tc>
        <w:tc>
          <w:tcPr>
            <w:tcW w:w="957" w:type="dxa"/>
            <w:shd w:val="clear" w:color="auto" w:fill="E5E5E5"/>
          </w:tcPr>
          <w:p w:rsidR="00E347BC" w:rsidRPr="00C7064D" w:rsidRDefault="00E347BC" w:rsidP="00013414">
            <w:pPr>
              <w:tabs>
                <w:tab w:val="left" w:pos="1876"/>
              </w:tabs>
              <w:spacing w:before="100"/>
              <w:rPr>
                <w:sz w:val="24"/>
              </w:rPr>
            </w:pPr>
            <w:r w:rsidRPr="00C7064D">
              <w:rPr>
                <w:rFonts w:eastAsia="Arial"/>
                <w:b/>
                <w:bCs/>
                <w:sz w:val="24"/>
              </w:rPr>
              <w:t xml:space="preserve"> </w:t>
            </w:r>
            <w:r w:rsidRPr="00C7064D">
              <w:rPr>
                <w:b/>
                <w:bCs/>
                <w:sz w:val="24"/>
              </w:rPr>
              <w:t>2</w:t>
            </w:r>
          </w:p>
        </w:tc>
      </w:tr>
      <w:tr w:rsidR="00E347BC" w:rsidRPr="00C7064D" w:rsidTr="00013414">
        <w:trPr>
          <w:cantSplit/>
          <w:trHeight w:val="1019"/>
        </w:trPr>
        <w:tc>
          <w:tcPr>
            <w:tcW w:w="4678" w:type="dxa"/>
            <w:vMerge/>
            <w:shd w:val="clear" w:color="auto" w:fill="auto"/>
          </w:tcPr>
          <w:p w:rsidR="00E347BC" w:rsidRPr="00C7064D" w:rsidRDefault="00E347BC" w:rsidP="00013414">
            <w:pPr>
              <w:tabs>
                <w:tab w:val="left" w:pos="1134"/>
              </w:tabs>
              <w:snapToGrid w:val="0"/>
              <w:rPr>
                <w:sz w:val="24"/>
              </w:rPr>
            </w:pPr>
          </w:p>
        </w:tc>
        <w:tc>
          <w:tcPr>
            <w:tcW w:w="5176" w:type="dxa"/>
            <w:gridSpan w:val="2"/>
            <w:shd w:val="clear" w:color="auto" w:fill="auto"/>
          </w:tcPr>
          <w:p w:rsidR="00E347BC" w:rsidRPr="00C7064D" w:rsidRDefault="00E347BC" w:rsidP="00013414">
            <w:pPr>
              <w:pStyle w:val="Header"/>
              <w:tabs>
                <w:tab w:val="clear" w:pos="4153"/>
                <w:tab w:val="clear" w:pos="8306"/>
                <w:tab w:val="left" w:pos="2160"/>
              </w:tabs>
              <w:snapToGrid w:val="0"/>
              <w:rPr>
                <w:sz w:val="24"/>
              </w:rPr>
            </w:pPr>
          </w:p>
          <w:p w:rsidR="00E347BC" w:rsidRPr="00C7064D" w:rsidRDefault="00E347BC" w:rsidP="00013414">
            <w:pPr>
              <w:pStyle w:val="Header"/>
              <w:tabs>
                <w:tab w:val="clear" w:pos="4153"/>
                <w:tab w:val="clear" w:pos="8306"/>
                <w:tab w:val="left" w:pos="2160"/>
              </w:tabs>
            </w:pPr>
            <w:r w:rsidRPr="00C7064D">
              <w:rPr>
                <w:sz w:val="24"/>
              </w:rPr>
              <w:t xml:space="preserve">Assignment Due:           </w:t>
            </w:r>
            <w:r w:rsidRPr="00C7064D">
              <w:t>6</w:t>
            </w:r>
            <w:r w:rsidRPr="00C7064D">
              <w:rPr>
                <w:vertAlign w:val="superscript"/>
              </w:rPr>
              <w:t>nd</w:t>
            </w:r>
            <w:r w:rsidRPr="00C7064D">
              <w:t xml:space="preserve"> November</w:t>
            </w:r>
          </w:p>
          <w:p w:rsidR="00E347BC" w:rsidRPr="00C7064D" w:rsidRDefault="00E347BC" w:rsidP="00013414">
            <w:pPr>
              <w:pStyle w:val="Header"/>
              <w:widowControl/>
              <w:tabs>
                <w:tab w:val="clear" w:pos="4153"/>
                <w:tab w:val="clear" w:pos="8306"/>
                <w:tab w:val="left" w:pos="2160"/>
              </w:tabs>
              <w:rPr>
                <w:sz w:val="24"/>
              </w:rPr>
            </w:pPr>
            <w:r w:rsidRPr="00C7064D">
              <w:rPr>
                <w:sz w:val="24"/>
              </w:rPr>
              <w:t xml:space="preserve">Presentations:              </w:t>
            </w:r>
            <w:r w:rsidRPr="00C7064D">
              <w:t>class time, 2</w:t>
            </w:r>
            <w:r w:rsidRPr="00C7064D">
              <w:rPr>
                <w:vertAlign w:val="superscript"/>
              </w:rPr>
              <w:t>th</w:t>
            </w:r>
            <w:r w:rsidRPr="00C7064D">
              <w:t xml:space="preserve"> or 4</w:t>
            </w:r>
            <w:r w:rsidRPr="00C7064D">
              <w:rPr>
                <w:vertAlign w:val="superscript"/>
              </w:rPr>
              <w:t>th</w:t>
            </w:r>
            <w:r w:rsidRPr="00C7064D">
              <w:t xml:space="preserve"> November</w:t>
            </w:r>
          </w:p>
          <w:p w:rsidR="00E347BC" w:rsidRPr="00C7064D" w:rsidRDefault="00E347BC" w:rsidP="00013414">
            <w:pPr>
              <w:tabs>
                <w:tab w:val="left" w:pos="2160"/>
              </w:tabs>
              <w:rPr>
                <w:sz w:val="24"/>
              </w:rPr>
            </w:pPr>
            <w:r w:rsidRPr="00C7064D">
              <w:rPr>
                <w:sz w:val="24"/>
              </w:rPr>
              <w:t xml:space="preserve">Total Marks:                 </w:t>
            </w:r>
            <w:r w:rsidRPr="00C7064D">
              <w:t>100</w:t>
            </w:r>
          </w:p>
          <w:p w:rsidR="00E347BC" w:rsidRPr="00C7064D" w:rsidRDefault="00E347BC" w:rsidP="00013414">
            <w:pPr>
              <w:tabs>
                <w:tab w:val="left" w:pos="2160"/>
              </w:tabs>
              <w:rPr>
                <w:sz w:val="24"/>
              </w:rPr>
            </w:pPr>
            <w:r w:rsidRPr="00C7064D">
              <w:rPr>
                <w:sz w:val="24"/>
              </w:rPr>
              <w:t xml:space="preserve">Course Weighting:       </w:t>
            </w:r>
            <w:r w:rsidRPr="00C7064D">
              <w:t>50%</w:t>
            </w:r>
          </w:p>
        </w:tc>
      </w:tr>
    </w:tbl>
    <w:p w:rsidR="00E347BC" w:rsidRPr="00C7064D" w:rsidRDefault="00E347BC" w:rsidP="00E347BC">
      <w:pPr>
        <w:pStyle w:val="Heading1"/>
        <w:jc w:val="both"/>
        <w:rPr>
          <w:rFonts w:ascii="Times New Roman" w:hAnsi="Times New Roman" w:cs="Times New Roman"/>
          <w:sz w:val="24"/>
          <w:szCs w:val="24"/>
        </w:rPr>
      </w:pPr>
      <w:r w:rsidRPr="00C7064D">
        <w:rPr>
          <w:rFonts w:ascii="Times New Roman" w:hAnsi="Times New Roman" w:cs="Times New Roman"/>
          <w:sz w:val="24"/>
          <w:szCs w:val="24"/>
        </w:rPr>
        <w:t>Aim</w:t>
      </w:r>
    </w:p>
    <w:p w:rsidR="00E347BC" w:rsidRDefault="00E347BC" w:rsidP="00E347BC">
      <w:pPr>
        <w:rPr>
          <w:sz w:val="24"/>
        </w:rPr>
      </w:pPr>
      <w:r>
        <w:rPr>
          <w:sz w:val="24"/>
        </w:rPr>
        <w:t xml:space="preserve">In groups of </w:t>
      </w:r>
      <w:r w:rsidRPr="005379B4">
        <w:rPr>
          <w:sz w:val="24"/>
        </w:rPr>
        <w:t xml:space="preserve">3 you will plan, develop, implement and present a website for </w:t>
      </w:r>
      <w:r w:rsidRPr="005379B4">
        <w:rPr>
          <w:b/>
          <w:sz w:val="24"/>
        </w:rPr>
        <w:t>one</w:t>
      </w:r>
      <w:r w:rsidRPr="005379B4">
        <w:rPr>
          <w:sz w:val="24"/>
        </w:rPr>
        <w:t xml:space="preserve"> of the following clients who want to present, popularise and sell their products online.</w:t>
      </w:r>
    </w:p>
    <w:p w:rsidR="00E347BC" w:rsidRPr="005379B4" w:rsidRDefault="00E347BC" w:rsidP="00E347BC">
      <w:pPr>
        <w:rPr>
          <w:sz w:val="24"/>
        </w:rPr>
      </w:pPr>
    </w:p>
    <w:p w:rsidR="00E347BC" w:rsidRDefault="00190173" w:rsidP="00E347BC">
      <w:pPr>
        <w:pStyle w:val="ListParagraph"/>
        <w:numPr>
          <w:ilvl w:val="0"/>
          <w:numId w:val="37"/>
        </w:numPr>
        <w:rPr>
          <w:sz w:val="24"/>
        </w:rPr>
      </w:pPr>
      <w:hyperlink r:id="rId9" w:history="1">
        <w:r w:rsidR="00E347BC" w:rsidRPr="005379B4">
          <w:rPr>
            <w:sz w:val="24"/>
          </w:rPr>
          <w:t xml:space="preserve">NZ Painting </w:t>
        </w:r>
      </w:hyperlink>
      <w:r w:rsidR="00E347BC" w:rsidRPr="005379B4">
        <w:rPr>
          <w:sz w:val="24"/>
        </w:rPr>
        <w:t>was established in 1904 with the dream in mind of being able to supply high quality artworks at an affordable price to the public. Currently, our artworks being displayed in over 150 local cafes, restaurants, and show homes around New Zealand. Our dream is to make these beautiful works of art to everyone not only in New Zealand but all over the world. As we work with a great number of artists, NZ Painting has the advantage of being able to provide high quality artworks in a wide variety of styles at reasonable and affordable prices. Our paintings come under the following categories: Abstract, Christmas, Landscape, Pop art, Portrait, Quote and Text, Sculpture, Split Canvas, Sticker and Still life.</w:t>
      </w:r>
    </w:p>
    <w:p w:rsidR="00E347BC" w:rsidRPr="005379B4" w:rsidRDefault="00E347BC" w:rsidP="00E347BC">
      <w:pPr>
        <w:pStyle w:val="ListParagraph"/>
        <w:rPr>
          <w:sz w:val="24"/>
        </w:rPr>
      </w:pPr>
    </w:p>
    <w:p w:rsidR="00E347BC" w:rsidRDefault="00E347BC" w:rsidP="00E347BC">
      <w:pPr>
        <w:pStyle w:val="ListParagraph"/>
        <w:numPr>
          <w:ilvl w:val="0"/>
          <w:numId w:val="37"/>
        </w:numPr>
        <w:rPr>
          <w:sz w:val="24"/>
        </w:rPr>
      </w:pPr>
      <w:r w:rsidRPr="005379B4">
        <w:rPr>
          <w:sz w:val="24"/>
        </w:rPr>
        <w:t>Auckland City Books was established in 1971 and our book shops are in every little town in New Zealand. We stock books on a wide variety of subjects including Art, Drama, Humour, Music, Photography, Biography, Sports, Business, Careers, Investing, Cooking and Food, Education, Fiction and Poetry, Travel, Health and Self-Help, Medicine, Nutrition, Psychology, Recovery and Addiction, Relationships, Gardening, Interior Design, Sustainable Living, Humanities. However, with the popularity of internet, the habits of book reading and buying are rapidly decreasing. We therefore change our strategy and want to make our books available on the World Wide Web so that we don’t have to have all the physical book shops. We just want to run the business from a warehouse.</w:t>
      </w:r>
    </w:p>
    <w:p w:rsidR="00E347BC" w:rsidRPr="005379B4" w:rsidRDefault="00E347BC" w:rsidP="00E347BC">
      <w:pPr>
        <w:rPr>
          <w:sz w:val="24"/>
        </w:rPr>
      </w:pPr>
    </w:p>
    <w:p w:rsidR="00E347BC" w:rsidRDefault="00E347BC" w:rsidP="00E347BC">
      <w:pPr>
        <w:pStyle w:val="ListParagraph"/>
        <w:numPr>
          <w:ilvl w:val="0"/>
          <w:numId w:val="37"/>
        </w:numPr>
        <w:rPr>
          <w:sz w:val="24"/>
        </w:rPr>
      </w:pPr>
      <w:r w:rsidRPr="005379B4">
        <w:rPr>
          <w:sz w:val="24"/>
        </w:rPr>
        <w:t>Wall Street Wines opened in June 1860, the product of David Smith's and Jamie Dacey's idea that Dunedin might support a shop that indulged their love for naturally made wines from artisanal small producers. There are very, very few brand names here. We choose wines that express their origins, the talent and commitment of the growers and winemakers, and the inherent quality of the vintage. Every wine we stock is tasted, re-tasted, debated.... this is a shop where everyone who works here actually loves wine, drinks wine with food, and knows at least a little bit about what we're selling. Particular strengths here are the Loire Valley, Burgundy and the Rhone, Piedmont, Austria and Germany; we are always working to improve our selection, and we want our wine to be available to all new Zealanders to begin with who would like to buy them over the internet.</w:t>
      </w:r>
    </w:p>
    <w:p w:rsidR="00E347BC" w:rsidRPr="005379B4" w:rsidRDefault="00E347BC" w:rsidP="00E347BC">
      <w:pPr>
        <w:pStyle w:val="ListParagraph"/>
        <w:rPr>
          <w:sz w:val="24"/>
        </w:rPr>
      </w:pPr>
    </w:p>
    <w:p w:rsidR="00E347BC" w:rsidRDefault="00E347BC" w:rsidP="00E347BC">
      <w:pPr>
        <w:pStyle w:val="ListParagraph"/>
        <w:rPr>
          <w:sz w:val="24"/>
        </w:rPr>
      </w:pPr>
    </w:p>
    <w:p w:rsidR="00E347BC" w:rsidRDefault="00E347BC" w:rsidP="00E347BC">
      <w:pPr>
        <w:pStyle w:val="ListParagraph"/>
        <w:rPr>
          <w:sz w:val="24"/>
        </w:rPr>
      </w:pPr>
    </w:p>
    <w:p w:rsidR="00E347BC" w:rsidRDefault="00E347BC" w:rsidP="00E347BC">
      <w:pPr>
        <w:pStyle w:val="ListParagraph"/>
        <w:rPr>
          <w:sz w:val="24"/>
        </w:rPr>
      </w:pPr>
    </w:p>
    <w:p w:rsidR="00E347BC" w:rsidRDefault="00E347BC" w:rsidP="00E347BC">
      <w:pPr>
        <w:pStyle w:val="ListParagraph"/>
        <w:rPr>
          <w:sz w:val="24"/>
        </w:rPr>
      </w:pPr>
    </w:p>
    <w:p w:rsidR="00E347BC" w:rsidRDefault="00E347BC" w:rsidP="00E347BC">
      <w:pPr>
        <w:pStyle w:val="ListParagraph"/>
        <w:rPr>
          <w:sz w:val="24"/>
        </w:rPr>
      </w:pPr>
    </w:p>
    <w:p w:rsidR="00E347BC" w:rsidRPr="005379B4" w:rsidRDefault="00E347BC" w:rsidP="00E347BC">
      <w:pPr>
        <w:pStyle w:val="ListParagraph"/>
        <w:rPr>
          <w:sz w:val="24"/>
        </w:rPr>
      </w:pPr>
    </w:p>
    <w:p w:rsidR="00E347BC" w:rsidRPr="00C7064D" w:rsidRDefault="00E347BC" w:rsidP="00E347BC">
      <w:pPr>
        <w:pStyle w:val="Heading1"/>
        <w:spacing w:line="360" w:lineRule="auto"/>
        <w:jc w:val="both"/>
        <w:rPr>
          <w:rFonts w:ascii="Times New Roman" w:hAnsi="Times New Roman" w:cs="Times New Roman"/>
          <w:sz w:val="24"/>
          <w:szCs w:val="24"/>
        </w:rPr>
      </w:pPr>
      <w:r w:rsidRPr="00C7064D">
        <w:rPr>
          <w:rFonts w:ascii="Times New Roman" w:hAnsi="Times New Roman" w:cs="Times New Roman"/>
          <w:sz w:val="24"/>
          <w:szCs w:val="24"/>
        </w:rPr>
        <w:lastRenderedPageBreak/>
        <w:t>Instructions</w:t>
      </w:r>
    </w:p>
    <w:p w:rsidR="00E347BC" w:rsidRPr="005379B4" w:rsidRDefault="00E347BC" w:rsidP="00E347BC">
      <w:pPr>
        <w:rPr>
          <w:sz w:val="24"/>
        </w:rPr>
      </w:pPr>
      <w:r w:rsidRPr="005379B4">
        <w:rPr>
          <w:sz w:val="24"/>
        </w:rPr>
        <w:t xml:space="preserve">Students are reminded to read pages related to assessment rules including rules for dishonest work in the Student handbook. You are allowed to seek advice from any source, but your written submission must be your own work, except where clearly referenced. </w:t>
      </w:r>
    </w:p>
    <w:p w:rsidR="00E347BC" w:rsidRPr="00C7064D" w:rsidRDefault="00E347BC" w:rsidP="00E347BC">
      <w:pPr>
        <w:pStyle w:val="Heading1"/>
        <w:spacing w:line="360" w:lineRule="auto"/>
        <w:jc w:val="both"/>
        <w:rPr>
          <w:rFonts w:ascii="Times New Roman" w:hAnsi="Times New Roman" w:cs="Times New Roman"/>
          <w:sz w:val="24"/>
          <w:szCs w:val="24"/>
        </w:rPr>
      </w:pPr>
      <w:r w:rsidRPr="00C7064D">
        <w:rPr>
          <w:rFonts w:ascii="Times New Roman" w:hAnsi="Times New Roman" w:cs="Times New Roman"/>
          <w:sz w:val="24"/>
          <w:szCs w:val="24"/>
        </w:rPr>
        <w:t>Tasks</w:t>
      </w:r>
    </w:p>
    <w:p w:rsidR="00E347BC" w:rsidRPr="0033549B" w:rsidRDefault="00020D39" w:rsidP="00E347BC">
      <w:pPr>
        <w:pStyle w:val="Heading5"/>
        <w:spacing w:line="360" w:lineRule="auto"/>
        <w:jc w:val="both"/>
        <w:rPr>
          <w:rFonts w:ascii="Times New Roman" w:hAnsi="Times New Roman" w:cs="Times New Roman"/>
          <w:i w:val="0"/>
        </w:rPr>
      </w:pPr>
      <w:r>
        <w:rPr>
          <w:rFonts w:ascii="Times New Roman" w:hAnsi="Times New Roman" w:cs="Times New Roman"/>
          <w:i w:val="0"/>
        </w:rPr>
        <w:t>Part A: Documentation (2</w:t>
      </w:r>
      <w:r w:rsidR="00E347BC" w:rsidRPr="00C7064D">
        <w:rPr>
          <w:rFonts w:ascii="Times New Roman" w:hAnsi="Times New Roman" w:cs="Times New Roman"/>
          <w:i w:val="0"/>
        </w:rPr>
        <w:t>0 marks)</w:t>
      </w:r>
    </w:p>
    <w:p w:rsidR="00E347BC" w:rsidRPr="005379B4" w:rsidRDefault="00E347BC" w:rsidP="00E347BC">
      <w:pPr>
        <w:pStyle w:val="ListParagraph"/>
        <w:numPr>
          <w:ilvl w:val="0"/>
          <w:numId w:val="36"/>
        </w:numPr>
        <w:rPr>
          <w:sz w:val="24"/>
        </w:rPr>
      </w:pPr>
      <w:r w:rsidRPr="005379B4">
        <w:rPr>
          <w:sz w:val="24"/>
        </w:rPr>
        <w:t xml:space="preserve">The title of the site, a short explanation of its purpose, the target audience </w:t>
      </w:r>
    </w:p>
    <w:p w:rsidR="00E347BC" w:rsidRPr="005379B4" w:rsidRDefault="00E347BC" w:rsidP="00E347BC">
      <w:pPr>
        <w:pStyle w:val="ListParagraph"/>
        <w:numPr>
          <w:ilvl w:val="0"/>
          <w:numId w:val="36"/>
        </w:numPr>
        <w:rPr>
          <w:sz w:val="24"/>
        </w:rPr>
      </w:pPr>
      <w:r w:rsidRPr="005379B4">
        <w:rPr>
          <w:sz w:val="24"/>
        </w:rPr>
        <w:t>A site map of all pages showing how the site is organised</w:t>
      </w:r>
    </w:p>
    <w:p w:rsidR="00E347BC" w:rsidRPr="005379B4" w:rsidRDefault="00E347BC" w:rsidP="00E347BC">
      <w:pPr>
        <w:pStyle w:val="ListParagraph"/>
        <w:numPr>
          <w:ilvl w:val="0"/>
          <w:numId w:val="36"/>
        </w:numPr>
        <w:rPr>
          <w:sz w:val="24"/>
        </w:rPr>
      </w:pPr>
      <w:r w:rsidRPr="005379B4">
        <w:rPr>
          <w:sz w:val="24"/>
        </w:rPr>
        <w:t>A diagram/scenario of all the paths/functions that users can take/do on the site</w:t>
      </w:r>
    </w:p>
    <w:p w:rsidR="00E347BC" w:rsidRPr="005379B4" w:rsidRDefault="00E347BC" w:rsidP="00E347BC">
      <w:pPr>
        <w:pStyle w:val="ListParagraph"/>
        <w:numPr>
          <w:ilvl w:val="0"/>
          <w:numId w:val="36"/>
        </w:numPr>
        <w:rPr>
          <w:sz w:val="24"/>
        </w:rPr>
      </w:pPr>
      <w:r w:rsidRPr="005379B4">
        <w:rPr>
          <w:sz w:val="24"/>
        </w:rPr>
        <w:t>Evidence of research carried out to understand the present web designs for business purposes and how usability is implemented in the website you have developed.</w:t>
      </w:r>
    </w:p>
    <w:p w:rsidR="00E347BC" w:rsidRPr="005379B4" w:rsidRDefault="00E347BC" w:rsidP="00E347BC">
      <w:pPr>
        <w:pStyle w:val="ListParagraph"/>
        <w:numPr>
          <w:ilvl w:val="0"/>
          <w:numId w:val="36"/>
        </w:numPr>
        <w:rPr>
          <w:sz w:val="24"/>
        </w:rPr>
      </w:pPr>
      <w:r w:rsidRPr="005379B4">
        <w:rPr>
          <w:sz w:val="24"/>
        </w:rPr>
        <w:t>Page designs for each page showing the layout, design metaphors and technical details of the media used on the page. Specify which elements are static and which are dynamic</w:t>
      </w:r>
    </w:p>
    <w:p w:rsidR="00E347BC" w:rsidRPr="005379B4" w:rsidRDefault="00E347BC" w:rsidP="00E347BC">
      <w:pPr>
        <w:pStyle w:val="ListParagraph"/>
        <w:numPr>
          <w:ilvl w:val="0"/>
          <w:numId w:val="36"/>
        </w:numPr>
        <w:rPr>
          <w:sz w:val="24"/>
        </w:rPr>
      </w:pPr>
      <w:r w:rsidRPr="005379B4">
        <w:rPr>
          <w:sz w:val="24"/>
        </w:rPr>
        <w:t>A short explanation about where and how JavaScript/JQuery/Ajax and CSS have been used on the site</w:t>
      </w:r>
    </w:p>
    <w:p w:rsidR="00E347BC" w:rsidRPr="005379B4" w:rsidRDefault="00E347BC" w:rsidP="00E347BC">
      <w:pPr>
        <w:pStyle w:val="ListParagraph"/>
        <w:numPr>
          <w:ilvl w:val="0"/>
          <w:numId w:val="36"/>
        </w:numPr>
        <w:rPr>
          <w:sz w:val="24"/>
        </w:rPr>
      </w:pPr>
      <w:r w:rsidRPr="005379B4">
        <w:rPr>
          <w:sz w:val="24"/>
        </w:rPr>
        <w:t>Evidence of testing on at least 3 browsers. Details of any user and browser-tests that were carried out</w:t>
      </w:r>
    </w:p>
    <w:p w:rsidR="00E347BC" w:rsidRPr="005379B4" w:rsidRDefault="00E347BC" w:rsidP="00E347BC">
      <w:pPr>
        <w:pStyle w:val="ListParagraph"/>
        <w:numPr>
          <w:ilvl w:val="0"/>
          <w:numId w:val="36"/>
        </w:numPr>
        <w:rPr>
          <w:sz w:val="24"/>
        </w:rPr>
      </w:pPr>
      <w:r w:rsidRPr="005379B4">
        <w:rPr>
          <w:sz w:val="24"/>
        </w:rPr>
        <w:t>A list of future improvements (i.e. problems identified in user and browser tests that you didn't have time to implement)</w:t>
      </w:r>
    </w:p>
    <w:p w:rsidR="00E347BC" w:rsidRPr="005379B4" w:rsidRDefault="00E347BC" w:rsidP="00E347BC">
      <w:pPr>
        <w:pStyle w:val="ListParagraph"/>
        <w:numPr>
          <w:ilvl w:val="0"/>
          <w:numId w:val="36"/>
        </w:numPr>
        <w:rPr>
          <w:sz w:val="24"/>
        </w:rPr>
      </w:pPr>
      <w:r w:rsidRPr="005379B4">
        <w:rPr>
          <w:sz w:val="24"/>
        </w:rPr>
        <w:t xml:space="preserve">Reference the use of any external code/media element </w:t>
      </w:r>
    </w:p>
    <w:p w:rsidR="00E347BC" w:rsidRPr="00C7064D" w:rsidRDefault="00E347BC" w:rsidP="00E347BC">
      <w:pPr>
        <w:pStyle w:val="BodyText"/>
        <w:spacing w:line="360" w:lineRule="auto"/>
        <w:ind w:left="720"/>
        <w:jc w:val="both"/>
      </w:pPr>
    </w:p>
    <w:p w:rsidR="00E347BC" w:rsidRPr="00C7064D" w:rsidRDefault="00E347BC" w:rsidP="00E347BC">
      <w:pPr>
        <w:spacing w:line="360" w:lineRule="auto"/>
        <w:jc w:val="both"/>
        <w:rPr>
          <w:b/>
          <w:sz w:val="24"/>
        </w:rPr>
      </w:pPr>
      <w:r w:rsidRPr="00C7064D">
        <w:rPr>
          <w:b/>
          <w:sz w:val="24"/>
        </w:rPr>
        <w:t>Part B: Website</w:t>
      </w:r>
      <w:r w:rsidR="00020D39">
        <w:rPr>
          <w:b/>
          <w:sz w:val="24"/>
        </w:rPr>
        <w:t xml:space="preserve"> (7</w:t>
      </w:r>
      <w:bookmarkStart w:id="4" w:name="_GoBack"/>
      <w:bookmarkEnd w:id="4"/>
      <w:r w:rsidRPr="00C7064D">
        <w:rPr>
          <w:b/>
          <w:sz w:val="24"/>
        </w:rPr>
        <w:t>0 marks)</w:t>
      </w:r>
    </w:p>
    <w:p w:rsidR="00E347BC" w:rsidRPr="00C7064D" w:rsidRDefault="00E347BC" w:rsidP="00E347BC">
      <w:pPr>
        <w:spacing w:line="360" w:lineRule="auto"/>
        <w:jc w:val="both"/>
        <w:rPr>
          <w:b/>
          <w:bCs/>
          <w:sz w:val="24"/>
          <w:u w:val="single"/>
        </w:rPr>
      </w:pPr>
      <w:r w:rsidRPr="00C7064D">
        <w:rPr>
          <w:b/>
          <w:bCs/>
          <w:sz w:val="24"/>
          <w:u w:val="single"/>
        </w:rPr>
        <w:t xml:space="preserve">XML or </w:t>
      </w:r>
      <w:proofErr w:type="spellStart"/>
      <w:r w:rsidRPr="00C7064D">
        <w:rPr>
          <w:b/>
          <w:bCs/>
          <w:sz w:val="24"/>
          <w:u w:val="single"/>
        </w:rPr>
        <w:t>jSON</w:t>
      </w:r>
      <w:proofErr w:type="spellEnd"/>
      <w:r w:rsidRPr="00C7064D">
        <w:rPr>
          <w:b/>
          <w:bCs/>
          <w:sz w:val="24"/>
          <w:u w:val="single"/>
        </w:rPr>
        <w:t xml:space="preserve"> </w:t>
      </w:r>
    </w:p>
    <w:p w:rsidR="00E347BC" w:rsidRPr="00AE7154" w:rsidRDefault="00E347BC" w:rsidP="00E347BC">
      <w:pPr>
        <w:rPr>
          <w:sz w:val="24"/>
        </w:rPr>
      </w:pPr>
      <w:r w:rsidRPr="00AE7154">
        <w:rPr>
          <w:sz w:val="24"/>
        </w:rPr>
        <w:t xml:space="preserve">You need to design structure of xml or </w:t>
      </w:r>
      <w:proofErr w:type="spellStart"/>
      <w:r w:rsidRPr="00AE7154">
        <w:rPr>
          <w:sz w:val="24"/>
        </w:rPr>
        <w:t>jSON</w:t>
      </w:r>
      <w:proofErr w:type="spellEnd"/>
      <w:r w:rsidRPr="00AE7154">
        <w:rPr>
          <w:sz w:val="24"/>
        </w:rPr>
        <w:t xml:space="preserve"> to store details of 20 products</w:t>
      </w:r>
    </w:p>
    <w:p w:rsidR="00E347BC" w:rsidRPr="005379B4" w:rsidRDefault="00E347BC" w:rsidP="00E347BC">
      <w:pPr>
        <w:pStyle w:val="ListParagraph"/>
        <w:numPr>
          <w:ilvl w:val="0"/>
          <w:numId w:val="33"/>
        </w:numPr>
        <w:rPr>
          <w:sz w:val="24"/>
        </w:rPr>
      </w:pPr>
      <w:r w:rsidRPr="005379B4">
        <w:rPr>
          <w:sz w:val="24"/>
        </w:rPr>
        <w:t xml:space="preserve">For each product, your xml or </w:t>
      </w:r>
      <w:proofErr w:type="spellStart"/>
      <w:r w:rsidRPr="005379B4">
        <w:rPr>
          <w:sz w:val="24"/>
        </w:rPr>
        <w:t>jSON</w:t>
      </w:r>
      <w:proofErr w:type="spellEnd"/>
      <w:r w:rsidRPr="005379B4">
        <w:rPr>
          <w:sz w:val="24"/>
        </w:rPr>
        <w:t xml:space="preserve"> should store following information: </w:t>
      </w:r>
    </w:p>
    <w:p w:rsidR="00E347BC" w:rsidRPr="005379B4" w:rsidRDefault="00E347BC" w:rsidP="00E347BC">
      <w:pPr>
        <w:pStyle w:val="ListParagraph"/>
        <w:numPr>
          <w:ilvl w:val="1"/>
          <w:numId w:val="34"/>
        </w:numPr>
        <w:rPr>
          <w:sz w:val="24"/>
        </w:rPr>
      </w:pPr>
      <w:r w:rsidRPr="005379B4">
        <w:rPr>
          <w:sz w:val="24"/>
        </w:rPr>
        <w:t xml:space="preserve">product id </w:t>
      </w:r>
    </w:p>
    <w:p w:rsidR="00E347BC" w:rsidRPr="005379B4" w:rsidRDefault="00E347BC" w:rsidP="00E347BC">
      <w:pPr>
        <w:pStyle w:val="ListParagraph"/>
        <w:numPr>
          <w:ilvl w:val="1"/>
          <w:numId w:val="34"/>
        </w:numPr>
        <w:rPr>
          <w:sz w:val="24"/>
        </w:rPr>
      </w:pPr>
      <w:r w:rsidRPr="005379B4">
        <w:rPr>
          <w:sz w:val="24"/>
        </w:rPr>
        <w:t xml:space="preserve">product name </w:t>
      </w:r>
    </w:p>
    <w:p w:rsidR="00E347BC" w:rsidRPr="005379B4" w:rsidRDefault="00E347BC" w:rsidP="00E347BC">
      <w:pPr>
        <w:pStyle w:val="ListParagraph"/>
        <w:numPr>
          <w:ilvl w:val="1"/>
          <w:numId w:val="34"/>
        </w:numPr>
        <w:rPr>
          <w:sz w:val="24"/>
        </w:rPr>
      </w:pPr>
      <w:r w:rsidRPr="005379B4">
        <w:rPr>
          <w:sz w:val="24"/>
        </w:rPr>
        <w:t xml:space="preserve">category </w:t>
      </w:r>
    </w:p>
    <w:p w:rsidR="00E347BC" w:rsidRPr="005379B4" w:rsidRDefault="00E347BC" w:rsidP="00E347BC">
      <w:pPr>
        <w:pStyle w:val="ListParagraph"/>
        <w:numPr>
          <w:ilvl w:val="1"/>
          <w:numId w:val="34"/>
        </w:numPr>
        <w:rPr>
          <w:sz w:val="24"/>
        </w:rPr>
      </w:pPr>
      <w:r w:rsidRPr="005379B4">
        <w:rPr>
          <w:sz w:val="24"/>
        </w:rPr>
        <w:t>description</w:t>
      </w:r>
    </w:p>
    <w:p w:rsidR="00E347BC" w:rsidRDefault="00E347BC" w:rsidP="00E347BC">
      <w:pPr>
        <w:pStyle w:val="ListParagraph"/>
        <w:numPr>
          <w:ilvl w:val="1"/>
          <w:numId w:val="34"/>
        </w:numPr>
        <w:rPr>
          <w:sz w:val="24"/>
        </w:rPr>
      </w:pPr>
      <w:r w:rsidRPr="005379B4">
        <w:rPr>
          <w:sz w:val="24"/>
        </w:rPr>
        <w:t xml:space="preserve">popularity: acceptable values are high or normal  </w:t>
      </w:r>
    </w:p>
    <w:p w:rsidR="00E347BC" w:rsidRPr="00613BF7" w:rsidRDefault="00E347BC" w:rsidP="00E347BC">
      <w:pPr>
        <w:pStyle w:val="ListParagraph"/>
        <w:numPr>
          <w:ilvl w:val="1"/>
          <w:numId w:val="34"/>
        </w:numPr>
        <w:rPr>
          <w:sz w:val="24"/>
        </w:rPr>
      </w:pPr>
      <w:proofErr w:type="spellStart"/>
      <w:r>
        <w:rPr>
          <w:sz w:val="24"/>
        </w:rPr>
        <w:t>onsale</w:t>
      </w:r>
      <w:proofErr w:type="spellEnd"/>
      <w:r w:rsidRPr="005379B4">
        <w:rPr>
          <w:sz w:val="24"/>
        </w:rPr>
        <w:t xml:space="preserve">: acceptable values are </w:t>
      </w:r>
      <w:r>
        <w:rPr>
          <w:sz w:val="24"/>
        </w:rPr>
        <w:t>yes</w:t>
      </w:r>
      <w:r w:rsidRPr="005379B4">
        <w:rPr>
          <w:sz w:val="24"/>
        </w:rPr>
        <w:t xml:space="preserve"> or</w:t>
      </w:r>
      <w:r>
        <w:rPr>
          <w:sz w:val="24"/>
        </w:rPr>
        <w:t xml:space="preserve"> no</w:t>
      </w:r>
      <w:r w:rsidRPr="005379B4">
        <w:rPr>
          <w:sz w:val="24"/>
        </w:rPr>
        <w:t xml:space="preserve">  </w:t>
      </w:r>
    </w:p>
    <w:p w:rsidR="00E347BC" w:rsidRDefault="00E347BC" w:rsidP="00E347BC">
      <w:pPr>
        <w:pStyle w:val="ListParagraph"/>
        <w:numPr>
          <w:ilvl w:val="1"/>
          <w:numId w:val="34"/>
        </w:numPr>
        <w:rPr>
          <w:sz w:val="24"/>
        </w:rPr>
      </w:pPr>
      <w:r w:rsidRPr="005379B4">
        <w:rPr>
          <w:sz w:val="24"/>
        </w:rPr>
        <w:t>price</w:t>
      </w:r>
    </w:p>
    <w:p w:rsidR="00E347BC" w:rsidRDefault="00E347BC" w:rsidP="00E347BC">
      <w:pPr>
        <w:pStyle w:val="ListParagraph"/>
        <w:ind w:left="1440"/>
        <w:rPr>
          <w:sz w:val="24"/>
        </w:rPr>
      </w:pPr>
    </w:p>
    <w:p w:rsidR="00E347BC" w:rsidRDefault="00E347BC" w:rsidP="00E347BC">
      <w:pPr>
        <w:rPr>
          <w:sz w:val="24"/>
        </w:rPr>
      </w:pPr>
      <w:r w:rsidRPr="00C7064D">
        <w:rPr>
          <w:noProof/>
          <w:sz w:val="24"/>
          <w:lang w:bidi="th-TH"/>
        </w:rPr>
        <mc:AlternateContent>
          <mc:Choice Requires="wps">
            <w:drawing>
              <wp:anchor distT="0" distB="0" distL="114300" distR="114300" simplePos="0" relativeHeight="251659264" behindDoc="0" locked="0" layoutInCell="1" allowOverlap="1" wp14:anchorId="70DBE800" wp14:editId="3F60461B">
                <wp:simplePos x="0" y="0"/>
                <wp:positionH relativeFrom="margin">
                  <wp:posOffset>1594079</wp:posOffset>
                </wp:positionH>
                <wp:positionV relativeFrom="paragraph">
                  <wp:posOffset>31783</wp:posOffset>
                </wp:positionV>
                <wp:extent cx="3293573" cy="2288167"/>
                <wp:effectExtent l="0" t="0" r="21590" b="17145"/>
                <wp:wrapNone/>
                <wp:docPr id="2" name="Text Box 2"/>
                <wp:cNvGraphicFramePr/>
                <a:graphic xmlns:a="http://schemas.openxmlformats.org/drawingml/2006/main">
                  <a:graphicData uri="http://schemas.microsoft.com/office/word/2010/wordprocessingShape">
                    <wps:wsp>
                      <wps:cNvSpPr txBox="1"/>
                      <wps:spPr>
                        <a:xfrm>
                          <a:off x="0" y="0"/>
                          <a:ext cx="3293573" cy="2288167"/>
                        </a:xfrm>
                        <a:prstGeom prst="rect">
                          <a:avLst/>
                        </a:prstGeom>
                        <a:solidFill>
                          <a:schemeClr val="lt1"/>
                        </a:solidFill>
                        <a:ln w="6350">
                          <a:solidFill>
                            <a:prstClr val="black"/>
                          </a:solidFill>
                        </a:ln>
                      </wps:spPr>
                      <wps:txbx>
                        <w:txbxContent>
                          <w:p w:rsidR="00E347BC" w:rsidRDefault="00E347BC" w:rsidP="00E347BC">
                            <w:r>
                              <w:t>&lt;</w:t>
                            </w:r>
                            <w:proofErr w:type="gramStart"/>
                            <w:r>
                              <w:t>books</w:t>
                            </w:r>
                            <w:proofErr w:type="gramEnd"/>
                            <w:r>
                              <w:t>&gt;</w:t>
                            </w:r>
                          </w:p>
                          <w:p w:rsidR="00E347BC" w:rsidRDefault="00E347BC" w:rsidP="00E347BC">
                            <w:r>
                              <w:t xml:space="preserve">      &lt;</w:t>
                            </w:r>
                            <w:proofErr w:type="gramStart"/>
                            <w:r>
                              <w:t>book</w:t>
                            </w:r>
                            <w:proofErr w:type="gramEnd"/>
                            <w:r>
                              <w:t>&gt;</w:t>
                            </w:r>
                          </w:p>
                          <w:p w:rsidR="00E347BC" w:rsidRDefault="00E347BC" w:rsidP="00E347BC">
                            <w:r>
                              <w:tab/>
                              <w:t>&lt;id&gt; 1&lt;id&gt;</w:t>
                            </w:r>
                          </w:p>
                          <w:p w:rsidR="00E347BC" w:rsidRDefault="00E347BC" w:rsidP="00E347BC">
                            <w:r>
                              <w:tab/>
                              <w:t>&lt;</w:t>
                            </w:r>
                            <w:proofErr w:type="gramStart"/>
                            <w:r>
                              <w:t>title&gt;</w:t>
                            </w:r>
                            <w:proofErr w:type="gramEnd"/>
                            <w:r>
                              <w:t>Harry potter&lt;/title&gt;</w:t>
                            </w:r>
                          </w:p>
                          <w:p w:rsidR="00E347BC" w:rsidRDefault="00E347BC" w:rsidP="00E347BC">
                            <w:r>
                              <w:tab/>
                              <w:t>&lt;</w:t>
                            </w:r>
                            <w:proofErr w:type="gramStart"/>
                            <w:r>
                              <w:t>category&gt;</w:t>
                            </w:r>
                            <w:proofErr w:type="gramEnd"/>
                            <w:r>
                              <w:t>novel&lt;/</w:t>
                            </w:r>
                            <w:r w:rsidRPr="00E97556">
                              <w:t xml:space="preserve"> </w:t>
                            </w:r>
                            <w:r>
                              <w:t>category &gt;</w:t>
                            </w:r>
                          </w:p>
                          <w:p w:rsidR="00E347BC" w:rsidRDefault="00E347BC" w:rsidP="00E347BC">
                            <w:r>
                              <w:tab/>
                              <w:t>&lt;</w:t>
                            </w:r>
                            <w:proofErr w:type="spellStart"/>
                            <w:proofErr w:type="gramStart"/>
                            <w:r>
                              <w:t>desc</w:t>
                            </w:r>
                            <w:proofErr w:type="spellEnd"/>
                            <w:r>
                              <w:t>&gt;</w:t>
                            </w:r>
                            <w:proofErr w:type="gramEnd"/>
                            <w:r>
                              <w:t>story of wizard and his friends&lt;/</w:t>
                            </w:r>
                            <w:proofErr w:type="spellStart"/>
                            <w:r>
                              <w:t>desc</w:t>
                            </w:r>
                            <w:proofErr w:type="spellEnd"/>
                            <w:r>
                              <w:t>&gt;</w:t>
                            </w:r>
                          </w:p>
                          <w:p w:rsidR="00E347BC" w:rsidRDefault="00E347BC" w:rsidP="00E347BC">
                            <w:r>
                              <w:tab/>
                              <w:t>&lt;</w:t>
                            </w:r>
                            <w:proofErr w:type="gramStart"/>
                            <w:r>
                              <w:t>popularity&gt;</w:t>
                            </w:r>
                            <w:proofErr w:type="gramEnd"/>
                            <w:r>
                              <w:t>high&lt;/popularity&gt;</w:t>
                            </w:r>
                          </w:p>
                          <w:p w:rsidR="00E347BC" w:rsidRDefault="00E347BC" w:rsidP="00E347BC">
                            <w:r>
                              <w:t xml:space="preserve">              &lt;</w:t>
                            </w:r>
                            <w:proofErr w:type="spellStart"/>
                            <w:proofErr w:type="gramStart"/>
                            <w:r>
                              <w:t>onsale</w:t>
                            </w:r>
                            <w:proofErr w:type="spellEnd"/>
                            <w:r>
                              <w:t>&gt;</w:t>
                            </w:r>
                            <w:proofErr w:type="gramEnd"/>
                            <w:r>
                              <w:t>high&lt;/</w:t>
                            </w:r>
                            <w:proofErr w:type="spellStart"/>
                            <w:r>
                              <w:t>onsale</w:t>
                            </w:r>
                            <w:proofErr w:type="spellEnd"/>
                            <w:r>
                              <w:t>&gt;</w:t>
                            </w:r>
                          </w:p>
                          <w:p w:rsidR="00E347BC" w:rsidRDefault="00E347BC" w:rsidP="00E347BC">
                            <w:r>
                              <w:tab/>
                              <w:t>&lt;</w:t>
                            </w:r>
                            <w:proofErr w:type="gramStart"/>
                            <w:r>
                              <w:t>price&gt;</w:t>
                            </w:r>
                            <w:proofErr w:type="gramEnd"/>
                            <w:r>
                              <w:t>50&lt;/price&gt;</w:t>
                            </w:r>
                          </w:p>
                          <w:p w:rsidR="00E347BC" w:rsidRDefault="00E347BC" w:rsidP="00E347BC">
                            <w:r>
                              <w:t xml:space="preserve">     &lt;/book&gt;</w:t>
                            </w:r>
                          </w:p>
                          <w:p w:rsidR="00E347BC" w:rsidRDefault="00E347BC" w:rsidP="00E347BC">
                            <w:r>
                              <w:t xml:space="preserve">      &lt;</w:t>
                            </w:r>
                            <w:proofErr w:type="gramStart"/>
                            <w:r>
                              <w:t>book</w:t>
                            </w:r>
                            <w:proofErr w:type="gramEnd"/>
                            <w:r>
                              <w:t>&gt;</w:t>
                            </w:r>
                          </w:p>
                          <w:p w:rsidR="00E347BC" w:rsidRDefault="00E347BC" w:rsidP="00E347BC">
                            <w:pPr>
                              <w:ind w:firstLine="720"/>
                            </w:pPr>
                            <w:r>
                              <w:t>…..</w:t>
                            </w:r>
                          </w:p>
                          <w:p w:rsidR="00E347BC" w:rsidRDefault="00E347BC" w:rsidP="00E347BC">
                            <w:r>
                              <w:t xml:space="preserve">      &lt;/book&gt;</w:t>
                            </w:r>
                          </w:p>
                          <w:p w:rsidR="00E347BC" w:rsidRDefault="00E347BC" w:rsidP="00E347BC">
                            <w:r>
                              <w:t>&lt;</w:t>
                            </w:r>
                            <w:proofErr w:type="gramStart"/>
                            <w:r>
                              <w:t>books</w:t>
                            </w:r>
                            <w:proofErr w:type="gramEnd"/>
                            <w:r>
                              <w:t>&gt;</w:t>
                            </w:r>
                          </w:p>
                          <w:p w:rsidR="00E347BC" w:rsidRPr="00E97556" w:rsidRDefault="00E347BC" w:rsidP="00E347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E800" id="_x0000_t202" coordsize="21600,21600" o:spt="202" path="m,l,21600r21600,l21600,xe">
                <v:stroke joinstyle="miter"/>
                <v:path gradientshapeok="t" o:connecttype="rect"/>
              </v:shapetype>
              <v:shape id="Text Box 2" o:spid="_x0000_s1026" type="#_x0000_t202" style="position:absolute;margin-left:125.5pt;margin-top:2.5pt;width:259.35pt;height:18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" fillcolor="white [3201]" strokeweight=".5pt">
                <v:textbox>
                  <w:txbxContent>
                    <w:p w:rsidR="00E347BC" w:rsidRDefault="00E347BC" w:rsidP="00E347BC">
                      <w:r>
                        <w:t>&lt;</w:t>
                      </w:r>
                      <w:proofErr w:type="gramStart"/>
                      <w:r>
                        <w:t>books</w:t>
                      </w:r>
                      <w:proofErr w:type="gramEnd"/>
                      <w:r>
                        <w:t>&gt;</w:t>
                      </w:r>
                    </w:p>
                    <w:p w:rsidR="00E347BC" w:rsidRDefault="00E347BC" w:rsidP="00E347BC">
                      <w:r>
                        <w:t xml:space="preserve">      &lt;</w:t>
                      </w:r>
                      <w:proofErr w:type="gramStart"/>
                      <w:r>
                        <w:t>book</w:t>
                      </w:r>
                      <w:proofErr w:type="gramEnd"/>
                      <w:r>
                        <w:t>&gt;</w:t>
                      </w:r>
                    </w:p>
                    <w:p w:rsidR="00E347BC" w:rsidRDefault="00E347BC" w:rsidP="00E347BC">
                      <w:r>
                        <w:tab/>
                        <w:t>&lt;id&gt; 1&lt;id&gt;</w:t>
                      </w:r>
                    </w:p>
                    <w:p w:rsidR="00E347BC" w:rsidRDefault="00E347BC" w:rsidP="00E347BC">
                      <w:r>
                        <w:tab/>
                        <w:t>&lt;</w:t>
                      </w:r>
                      <w:proofErr w:type="gramStart"/>
                      <w:r>
                        <w:t>title&gt;</w:t>
                      </w:r>
                      <w:proofErr w:type="gramEnd"/>
                      <w:r>
                        <w:t>Harry potter&lt;/title&gt;</w:t>
                      </w:r>
                    </w:p>
                    <w:p w:rsidR="00E347BC" w:rsidRDefault="00E347BC" w:rsidP="00E347BC">
                      <w:r>
                        <w:tab/>
                        <w:t>&lt;</w:t>
                      </w:r>
                      <w:proofErr w:type="gramStart"/>
                      <w:r>
                        <w:t>category&gt;</w:t>
                      </w:r>
                      <w:proofErr w:type="gramEnd"/>
                      <w:r>
                        <w:t>novel&lt;/</w:t>
                      </w:r>
                      <w:r w:rsidRPr="00E97556">
                        <w:t xml:space="preserve"> </w:t>
                      </w:r>
                      <w:r>
                        <w:t>category &gt;</w:t>
                      </w:r>
                    </w:p>
                    <w:p w:rsidR="00E347BC" w:rsidRDefault="00E347BC" w:rsidP="00E347BC">
                      <w:r>
                        <w:tab/>
                        <w:t>&lt;</w:t>
                      </w:r>
                      <w:proofErr w:type="spellStart"/>
                      <w:proofErr w:type="gramStart"/>
                      <w:r>
                        <w:t>desc</w:t>
                      </w:r>
                      <w:proofErr w:type="spellEnd"/>
                      <w:r>
                        <w:t>&gt;</w:t>
                      </w:r>
                      <w:proofErr w:type="gramEnd"/>
                      <w:r>
                        <w:t>story of wizard and his friends&lt;/</w:t>
                      </w:r>
                      <w:proofErr w:type="spellStart"/>
                      <w:r>
                        <w:t>desc</w:t>
                      </w:r>
                      <w:proofErr w:type="spellEnd"/>
                      <w:r>
                        <w:t>&gt;</w:t>
                      </w:r>
                    </w:p>
                    <w:p w:rsidR="00E347BC" w:rsidRDefault="00E347BC" w:rsidP="00E347BC">
                      <w:r>
                        <w:tab/>
                        <w:t>&lt;</w:t>
                      </w:r>
                      <w:proofErr w:type="gramStart"/>
                      <w:r>
                        <w:t>popularity&gt;</w:t>
                      </w:r>
                      <w:proofErr w:type="gramEnd"/>
                      <w:r>
                        <w:t>high&lt;/popularity&gt;</w:t>
                      </w:r>
                    </w:p>
                    <w:p w:rsidR="00E347BC" w:rsidRDefault="00E347BC" w:rsidP="00E347BC">
                      <w:r>
                        <w:t xml:space="preserve">              &lt;</w:t>
                      </w:r>
                      <w:proofErr w:type="spellStart"/>
                      <w:proofErr w:type="gramStart"/>
                      <w:r>
                        <w:t>onsale</w:t>
                      </w:r>
                      <w:proofErr w:type="spellEnd"/>
                      <w:r>
                        <w:t>&gt;</w:t>
                      </w:r>
                      <w:proofErr w:type="gramEnd"/>
                      <w:r>
                        <w:t>high&lt;/</w:t>
                      </w:r>
                      <w:proofErr w:type="spellStart"/>
                      <w:r>
                        <w:t>onsale</w:t>
                      </w:r>
                      <w:proofErr w:type="spellEnd"/>
                      <w:r>
                        <w:t>&gt;</w:t>
                      </w:r>
                    </w:p>
                    <w:p w:rsidR="00E347BC" w:rsidRDefault="00E347BC" w:rsidP="00E347BC">
                      <w:r>
                        <w:tab/>
                        <w:t>&lt;</w:t>
                      </w:r>
                      <w:proofErr w:type="gramStart"/>
                      <w:r>
                        <w:t>price&gt;</w:t>
                      </w:r>
                      <w:proofErr w:type="gramEnd"/>
                      <w:r>
                        <w:t>50&lt;/price&gt;</w:t>
                      </w:r>
                    </w:p>
                    <w:p w:rsidR="00E347BC" w:rsidRDefault="00E347BC" w:rsidP="00E347BC">
                      <w:r>
                        <w:t xml:space="preserve">     &lt;/book&gt;</w:t>
                      </w:r>
                    </w:p>
                    <w:p w:rsidR="00E347BC" w:rsidRDefault="00E347BC" w:rsidP="00E347BC">
                      <w:r>
                        <w:t xml:space="preserve">      &lt;</w:t>
                      </w:r>
                      <w:proofErr w:type="gramStart"/>
                      <w:r>
                        <w:t>book</w:t>
                      </w:r>
                      <w:proofErr w:type="gramEnd"/>
                      <w:r>
                        <w:t>&gt;</w:t>
                      </w:r>
                    </w:p>
                    <w:p w:rsidR="00E347BC" w:rsidRDefault="00E347BC" w:rsidP="00E347BC">
                      <w:pPr>
                        <w:ind w:firstLine="720"/>
                      </w:pPr>
                      <w:r>
                        <w:t>…..</w:t>
                      </w:r>
                    </w:p>
                    <w:p w:rsidR="00E347BC" w:rsidRDefault="00E347BC" w:rsidP="00E347BC">
                      <w:r>
                        <w:t xml:space="preserve">      &lt;/book&gt;</w:t>
                      </w:r>
                    </w:p>
                    <w:p w:rsidR="00E347BC" w:rsidRDefault="00E347BC" w:rsidP="00E347BC">
                      <w:r>
                        <w:t>&lt;</w:t>
                      </w:r>
                      <w:proofErr w:type="gramStart"/>
                      <w:r>
                        <w:t>books</w:t>
                      </w:r>
                      <w:proofErr w:type="gramEnd"/>
                      <w:r>
                        <w:t>&gt;</w:t>
                      </w:r>
                    </w:p>
                    <w:p w:rsidR="00E347BC" w:rsidRPr="00E97556" w:rsidRDefault="00E347BC" w:rsidP="00E347BC"/>
                  </w:txbxContent>
                </v:textbox>
                <w10:wrap anchorx="margin"/>
              </v:shape>
            </w:pict>
          </mc:Fallback>
        </mc:AlternateContent>
      </w:r>
    </w:p>
    <w:p w:rsidR="00E347BC" w:rsidRDefault="00E347BC" w:rsidP="00E347BC">
      <w:pPr>
        <w:rPr>
          <w:sz w:val="24"/>
        </w:rPr>
      </w:pPr>
    </w:p>
    <w:p w:rsidR="00E347BC" w:rsidRDefault="00E347BC" w:rsidP="00E347BC">
      <w:pPr>
        <w:rPr>
          <w:sz w:val="24"/>
        </w:rPr>
      </w:pPr>
    </w:p>
    <w:p w:rsidR="00E347BC" w:rsidRDefault="00E347BC" w:rsidP="00E347BC">
      <w:pPr>
        <w:rPr>
          <w:sz w:val="24"/>
        </w:rPr>
      </w:pPr>
    </w:p>
    <w:p w:rsidR="00E347BC" w:rsidRPr="005379B4" w:rsidRDefault="00E347BC" w:rsidP="00E347BC">
      <w:pPr>
        <w:rPr>
          <w:sz w:val="24"/>
        </w:rPr>
      </w:pPr>
    </w:p>
    <w:p w:rsidR="00E347BC" w:rsidRPr="00AF4099" w:rsidRDefault="00E347BC" w:rsidP="00E347BC">
      <w:pPr>
        <w:spacing w:line="360" w:lineRule="auto"/>
        <w:ind w:left="1080"/>
        <w:jc w:val="both"/>
        <w:rPr>
          <w:sz w:val="24"/>
        </w:rPr>
      </w:pPr>
    </w:p>
    <w:p w:rsidR="00E347BC" w:rsidRPr="00C7064D" w:rsidRDefault="00E347BC" w:rsidP="00E347BC">
      <w:pPr>
        <w:spacing w:line="360" w:lineRule="auto"/>
        <w:ind w:left="720" w:firstLine="720"/>
        <w:jc w:val="both"/>
        <w:rPr>
          <w:sz w:val="24"/>
        </w:rPr>
      </w:pPr>
    </w:p>
    <w:p w:rsidR="00E347BC" w:rsidRPr="00C7064D" w:rsidRDefault="00E347BC" w:rsidP="00E347BC">
      <w:pPr>
        <w:spacing w:line="360" w:lineRule="auto"/>
        <w:ind w:left="720" w:firstLine="720"/>
        <w:jc w:val="both"/>
        <w:rPr>
          <w:sz w:val="24"/>
        </w:rPr>
      </w:pPr>
    </w:p>
    <w:p w:rsidR="00E347BC" w:rsidRPr="00C7064D" w:rsidRDefault="00E347BC" w:rsidP="00E347BC">
      <w:pPr>
        <w:spacing w:line="360" w:lineRule="auto"/>
        <w:ind w:left="720" w:firstLine="720"/>
        <w:jc w:val="both"/>
        <w:rPr>
          <w:sz w:val="24"/>
        </w:rPr>
      </w:pPr>
    </w:p>
    <w:p w:rsidR="00E347BC" w:rsidRDefault="00E347BC" w:rsidP="00E347BC">
      <w:pPr>
        <w:spacing w:line="360" w:lineRule="auto"/>
        <w:ind w:left="720" w:firstLine="720"/>
        <w:jc w:val="both"/>
        <w:rPr>
          <w:sz w:val="24"/>
        </w:rPr>
      </w:pPr>
    </w:p>
    <w:p w:rsidR="00E347BC" w:rsidRDefault="00E347BC" w:rsidP="00E347BC">
      <w:pPr>
        <w:spacing w:line="360" w:lineRule="auto"/>
        <w:ind w:left="720" w:firstLine="720"/>
        <w:jc w:val="both"/>
        <w:rPr>
          <w:sz w:val="24"/>
        </w:rPr>
      </w:pPr>
    </w:p>
    <w:p w:rsidR="00E347BC" w:rsidRPr="00AE7154" w:rsidRDefault="00E347BC" w:rsidP="00E347BC">
      <w:pPr>
        <w:pStyle w:val="Caption"/>
        <w:jc w:val="center"/>
        <w:rPr>
          <w:sz w:val="20"/>
        </w:rPr>
      </w:pPr>
      <w:r w:rsidRPr="00AE7154">
        <w:rPr>
          <w:sz w:val="20"/>
        </w:rPr>
        <w:t xml:space="preserve">Figure </w:t>
      </w:r>
      <w:r w:rsidRPr="00AE7154">
        <w:rPr>
          <w:sz w:val="20"/>
        </w:rPr>
        <w:fldChar w:fldCharType="begin"/>
      </w:r>
      <w:r w:rsidRPr="00AE7154">
        <w:rPr>
          <w:sz w:val="20"/>
        </w:rPr>
        <w:instrText xml:space="preserve"> SEQ Figure \* ARABIC </w:instrText>
      </w:r>
      <w:r w:rsidRPr="00AE7154">
        <w:rPr>
          <w:sz w:val="20"/>
        </w:rPr>
        <w:fldChar w:fldCharType="separate"/>
      </w:r>
      <w:r>
        <w:rPr>
          <w:noProof/>
          <w:sz w:val="20"/>
        </w:rPr>
        <w:t>1</w:t>
      </w:r>
      <w:r w:rsidRPr="00AE7154">
        <w:rPr>
          <w:sz w:val="20"/>
        </w:rPr>
        <w:fldChar w:fldCharType="end"/>
      </w:r>
      <w:r w:rsidRPr="00AE7154">
        <w:rPr>
          <w:sz w:val="20"/>
        </w:rPr>
        <w:t xml:space="preserve"> example of xml file</w:t>
      </w:r>
    </w:p>
    <w:p w:rsidR="00E347BC" w:rsidRPr="00C7064D" w:rsidRDefault="00E347BC" w:rsidP="00E347BC">
      <w:pPr>
        <w:pStyle w:val="BodyText"/>
        <w:kinsoku w:val="0"/>
        <w:overflowPunct w:val="0"/>
        <w:spacing w:before="19" w:line="248" w:lineRule="exact"/>
        <w:ind w:left="115"/>
        <w:jc w:val="both"/>
        <w:rPr>
          <w:w w:val="95"/>
        </w:rPr>
      </w:pPr>
      <w:r w:rsidRPr="00C7064D">
        <w:rPr>
          <w:b/>
          <w:bCs/>
          <w:w w:val="95"/>
          <w:u w:val="single"/>
        </w:rPr>
        <w:lastRenderedPageBreak/>
        <w:t xml:space="preserve">The Basic layout </w:t>
      </w:r>
      <w:r w:rsidRPr="00C7064D">
        <w:rPr>
          <w:w w:val="95"/>
        </w:rPr>
        <w:t xml:space="preserve"> </w:t>
      </w:r>
    </w:p>
    <w:p w:rsidR="00E347BC" w:rsidRPr="00C7064D" w:rsidRDefault="00E347BC" w:rsidP="00E347BC">
      <w:pPr>
        <w:pStyle w:val="BodyText"/>
        <w:kinsoku w:val="0"/>
        <w:overflowPunct w:val="0"/>
        <w:spacing w:before="19" w:line="248" w:lineRule="exact"/>
        <w:ind w:left="115"/>
        <w:jc w:val="both"/>
        <w:rPr>
          <w:w w:val="95"/>
        </w:rPr>
      </w:pPr>
      <w:r w:rsidRPr="00C7064D">
        <w:rPr>
          <w:w w:val="95"/>
        </w:rPr>
        <w:t xml:space="preserve">Each page should have the following section in the structure. </w:t>
      </w:r>
    </w:p>
    <w:p w:rsidR="00E347BC" w:rsidRPr="00C7064D" w:rsidRDefault="00E347BC" w:rsidP="00E347BC">
      <w:pPr>
        <w:pStyle w:val="BodyText"/>
        <w:widowControl w:val="0"/>
        <w:numPr>
          <w:ilvl w:val="0"/>
          <w:numId w:val="30"/>
        </w:numPr>
        <w:suppressAutoHyphens w:val="0"/>
        <w:kinsoku w:val="0"/>
        <w:overflowPunct w:val="0"/>
        <w:autoSpaceDN w:val="0"/>
        <w:adjustRightInd w:val="0"/>
        <w:spacing w:before="19" w:line="248" w:lineRule="exact"/>
        <w:jc w:val="both"/>
        <w:rPr>
          <w:w w:val="95"/>
        </w:rPr>
      </w:pPr>
      <w:r w:rsidRPr="00C7064D">
        <w:rPr>
          <w:w w:val="95"/>
        </w:rPr>
        <w:t>Header – contain a heading or banner for a web page</w:t>
      </w:r>
    </w:p>
    <w:p w:rsidR="00E347BC" w:rsidRPr="00C7064D" w:rsidRDefault="00E347BC" w:rsidP="00E347BC">
      <w:pPr>
        <w:pStyle w:val="BodyText"/>
        <w:widowControl w:val="0"/>
        <w:numPr>
          <w:ilvl w:val="0"/>
          <w:numId w:val="30"/>
        </w:numPr>
        <w:suppressAutoHyphens w:val="0"/>
        <w:kinsoku w:val="0"/>
        <w:overflowPunct w:val="0"/>
        <w:autoSpaceDN w:val="0"/>
        <w:adjustRightInd w:val="0"/>
        <w:spacing w:before="19" w:line="248" w:lineRule="exact"/>
        <w:jc w:val="both"/>
        <w:rPr>
          <w:w w:val="95"/>
        </w:rPr>
      </w:pPr>
      <w:proofErr w:type="spellStart"/>
      <w:r w:rsidRPr="00C7064D">
        <w:rPr>
          <w:w w:val="95"/>
        </w:rPr>
        <w:t>Nav</w:t>
      </w:r>
      <w:proofErr w:type="spellEnd"/>
      <w:r w:rsidRPr="00C7064D">
        <w:rPr>
          <w:w w:val="95"/>
        </w:rPr>
        <w:t xml:space="preserve"> – contain a navigational link</w:t>
      </w:r>
    </w:p>
    <w:p w:rsidR="00E347BC" w:rsidRDefault="00E347BC" w:rsidP="00E347BC">
      <w:pPr>
        <w:pStyle w:val="BodyText"/>
        <w:widowControl w:val="0"/>
        <w:numPr>
          <w:ilvl w:val="0"/>
          <w:numId w:val="30"/>
        </w:numPr>
        <w:suppressAutoHyphens w:val="0"/>
        <w:kinsoku w:val="0"/>
        <w:overflowPunct w:val="0"/>
        <w:autoSpaceDN w:val="0"/>
        <w:adjustRightInd w:val="0"/>
        <w:spacing w:before="19" w:line="248" w:lineRule="exact"/>
        <w:jc w:val="both"/>
        <w:rPr>
          <w:w w:val="95"/>
        </w:rPr>
      </w:pPr>
      <w:r w:rsidRPr="00C7064D">
        <w:rPr>
          <w:w w:val="95"/>
        </w:rPr>
        <w:t>Footer – contain a footer for a web page</w:t>
      </w:r>
    </w:p>
    <w:p w:rsidR="00E347BC" w:rsidRPr="00C7064D" w:rsidRDefault="00E347BC" w:rsidP="00E347BC">
      <w:pPr>
        <w:pStyle w:val="BodyText"/>
        <w:widowControl w:val="0"/>
        <w:suppressAutoHyphens w:val="0"/>
        <w:kinsoku w:val="0"/>
        <w:overflowPunct w:val="0"/>
        <w:autoSpaceDN w:val="0"/>
        <w:adjustRightInd w:val="0"/>
        <w:spacing w:before="19" w:line="248" w:lineRule="exact"/>
        <w:ind w:left="720"/>
        <w:jc w:val="both"/>
        <w:rPr>
          <w:w w:val="95"/>
        </w:rPr>
      </w:pPr>
    </w:p>
    <w:p w:rsidR="00E347BC" w:rsidRDefault="00E347BC" w:rsidP="00E347BC">
      <w:pPr>
        <w:pStyle w:val="BodyText"/>
        <w:kinsoku w:val="0"/>
        <w:overflowPunct w:val="0"/>
        <w:spacing w:before="19" w:line="248" w:lineRule="exact"/>
        <w:jc w:val="both"/>
        <w:rPr>
          <w:b/>
          <w:bCs/>
          <w:w w:val="95"/>
          <w:u w:val="single"/>
        </w:rPr>
      </w:pPr>
      <w:r>
        <w:rPr>
          <w:b/>
          <w:bCs/>
          <w:w w:val="95"/>
          <w:u w:val="single"/>
        </w:rPr>
        <w:t>Home page</w:t>
      </w:r>
    </w:p>
    <w:p w:rsidR="00E347BC" w:rsidRDefault="00E347BC" w:rsidP="00E347BC">
      <w:pPr>
        <w:pStyle w:val="BodyText"/>
        <w:kinsoku w:val="0"/>
        <w:overflowPunct w:val="0"/>
        <w:spacing w:before="19" w:line="248" w:lineRule="exact"/>
        <w:jc w:val="both"/>
        <w:rPr>
          <w:w w:val="95"/>
        </w:rPr>
      </w:pPr>
      <w:r w:rsidRPr="00DD77C5">
        <w:rPr>
          <w:w w:val="95"/>
        </w:rPr>
        <w:t xml:space="preserve">This is </w:t>
      </w:r>
      <w:r>
        <w:rPr>
          <w:w w:val="95"/>
        </w:rPr>
        <w:t xml:space="preserve">an initial page for the online shopping </w:t>
      </w:r>
      <w:r w:rsidRPr="00DD77C5">
        <w:rPr>
          <w:w w:val="95"/>
        </w:rPr>
        <w:t xml:space="preserve">website. It consists of 3 sections including introduction, </w:t>
      </w:r>
      <w:r>
        <w:rPr>
          <w:w w:val="95"/>
        </w:rPr>
        <w:t>featured items</w:t>
      </w:r>
      <w:r w:rsidRPr="00DD77C5">
        <w:rPr>
          <w:w w:val="95"/>
        </w:rPr>
        <w:t>,</w:t>
      </w:r>
      <w:r>
        <w:rPr>
          <w:w w:val="95"/>
        </w:rPr>
        <w:t xml:space="preserve"> deal of the day</w:t>
      </w:r>
      <w:r w:rsidRPr="00DD77C5">
        <w:rPr>
          <w:w w:val="95"/>
        </w:rPr>
        <w:t>.</w:t>
      </w:r>
      <w:r>
        <w:rPr>
          <w:w w:val="95"/>
        </w:rPr>
        <w:t xml:space="preserve"> The requirements are as follows:</w:t>
      </w:r>
    </w:p>
    <w:p w:rsidR="00E347BC" w:rsidRDefault="00E347BC" w:rsidP="00E347BC">
      <w:pPr>
        <w:pStyle w:val="BodyText"/>
        <w:numPr>
          <w:ilvl w:val="0"/>
          <w:numId w:val="42"/>
        </w:numPr>
        <w:kinsoku w:val="0"/>
        <w:overflowPunct w:val="0"/>
        <w:spacing w:before="19" w:line="248" w:lineRule="exact"/>
        <w:jc w:val="both"/>
        <w:rPr>
          <w:w w:val="95"/>
        </w:rPr>
      </w:pPr>
      <w:r w:rsidRPr="00DD77C5">
        <w:rPr>
          <w:w w:val="95"/>
        </w:rPr>
        <w:t>Introduction section should provide a</w:t>
      </w:r>
      <w:r>
        <w:rPr>
          <w:w w:val="95"/>
        </w:rPr>
        <w:t xml:space="preserve"> welcome message to your customers</w:t>
      </w:r>
      <w:r w:rsidRPr="00DD77C5">
        <w:rPr>
          <w:w w:val="95"/>
        </w:rPr>
        <w:t xml:space="preserve">. </w:t>
      </w:r>
    </w:p>
    <w:p w:rsidR="00E347BC" w:rsidRDefault="00E347BC" w:rsidP="00E347BC">
      <w:pPr>
        <w:pStyle w:val="BodyText"/>
        <w:numPr>
          <w:ilvl w:val="0"/>
          <w:numId w:val="42"/>
        </w:numPr>
        <w:kinsoku w:val="0"/>
        <w:overflowPunct w:val="0"/>
        <w:spacing w:before="19" w:line="248" w:lineRule="exact"/>
        <w:jc w:val="both"/>
        <w:rPr>
          <w:w w:val="95"/>
        </w:rPr>
      </w:pPr>
      <w:r>
        <w:rPr>
          <w:w w:val="95"/>
        </w:rPr>
        <w:t>Featured items</w:t>
      </w:r>
      <w:r w:rsidRPr="00DD77C5">
        <w:rPr>
          <w:w w:val="95"/>
        </w:rPr>
        <w:t xml:space="preserve"> section contains </w:t>
      </w:r>
      <w:r>
        <w:rPr>
          <w:w w:val="95"/>
        </w:rPr>
        <w:t xml:space="preserve">5 popular items in your online store. You need to use the Ajax technique to retrieve popular items from your xml or </w:t>
      </w:r>
      <w:proofErr w:type="spellStart"/>
      <w:r>
        <w:rPr>
          <w:w w:val="95"/>
        </w:rPr>
        <w:t>jSON</w:t>
      </w:r>
      <w:proofErr w:type="spellEnd"/>
      <w:r>
        <w:rPr>
          <w:w w:val="95"/>
        </w:rPr>
        <w:t xml:space="preserve"> file </w:t>
      </w:r>
      <w:r w:rsidRPr="00DD77C5">
        <w:rPr>
          <w:w w:val="95"/>
        </w:rPr>
        <w:t xml:space="preserve"> </w:t>
      </w:r>
    </w:p>
    <w:p w:rsidR="00E347BC" w:rsidRDefault="00E347BC" w:rsidP="00E347BC">
      <w:pPr>
        <w:pStyle w:val="BodyText"/>
        <w:numPr>
          <w:ilvl w:val="0"/>
          <w:numId w:val="42"/>
        </w:numPr>
        <w:kinsoku w:val="0"/>
        <w:overflowPunct w:val="0"/>
        <w:spacing w:before="19" w:line="248" w:lineRule="exact"/>
        <w:jc w:val="both"/>
        <w:rPr>
          <w:w w:val="95"/>
        </w:rPr>
      </w:pPr>
      <w:r>
        <w:rPr>
          <w:w w:val="95"/>
        </w:rPr>
        <w:t xml:space="preserve">Deal of the day section contains 5 </w:t>
      </w:r>
      <w:proofErr w:type="spellStart"/>
      <w:r>
        <w:rPr>
          <w:w w:val="95"/>
        </w:rPr>
        <w:t>onsale</w:t>
      </w:r>
      <w:proofErr w:type="spellEnd"/>
      <w:r>
        <w:rPr>
          <w:w w:val="95"/>
        </w:rPr>
        <w:t xml:space="preserve"> items. You need to use the Ajax technique to retrieve </w:t>
      </w:r>
      <w:proofErr w:type="spellStart"/>
      <w:r>
        <w:rPr>
          <w:w w:val="95"/>
        </w:rPr>
        <w:t>onsale</w:t>
      </w:r>
      <w:proofErr w:type="spellEnd"/>
      <w:r>
        <w:rPr>
          <w:w w:val="95"/>
        </w:rPr>
        <w:t xml:space="preserve"> items from your xml or </w:t>
      </w:r>
      <w:proofErr w:type="spellStart"/>
      <w:r>
        <w:rPr>
          <w:w w:val="95"/>
        </w:rPr>
        <w:t>jSON</w:t>
      </w:r>
      <w:proofErr w:type="spellEnd"/>
      <w:r>
        <w:rPr>
          <w:w w:val="95"/>
        </w:rPr>
        <w:t xml:space="preserve"> file </w:t>
      </w:r>
      <w:r w:rsidRPr="00DD77C5">
        <w:rPr>
          <w:w w:val="95"/>
        </w:rPr>
        <w:t xml:space="preserve"> </w:t>
      </w:r>
    </w:p>
    <w:p w:rsidR="00E347BC" w:rsidRPr="00AE7154" w:rsidRDefault="00E347BC" w:rsidP="00E347BC">
      <w:pPr>
        <w:pStyle w:val="BodyText"/>
        <w:numPr>
          <w:ilvl w:val="0"/>
          <w:numId w:val="42"/>
        </w:numPr>
        <w:kinsoku w:val="0"/>
        <w:overflowPunct w:val="0"/>
        <w:spacing w:before="19" w:line="248" w:lineRule="exact"/>
        <w:jc w:val="both"/>
        <w:rPr>
          <w:w w:val="95"/>
        </w:rPr>
      </w:pPr>
      <w:r>
        <w:rPr>
          <w:w w:val="95"/>
        </w:rPr>
        <w:t>For both featured items and deal of the day section, you have to display product image and name for each product.</w:t>
      </w:r>
    </w:p>
    <w:p w:rsidR="00E347BC" w:rsidRPr="00C7064D" w:rsidRDefault="00E347BC" w:rsidP="00E347BC">
      <w:pPr>
        <w:spacing w:line="360" w:lineRule="auto"/>
        <w:jc w:val="both"/>
        <w:rPr>
          <w:b/>
          <w:bCs/>
          <w:sz w:val="24"/>
          <w:u w:val="single"/>
        </w:rPr>
      </w:pPr>
    </w:p>
    <w:p w:rsidR="00E347BC" w:rsidRDefault="00E347BC" w:rsidP="00E347BC">
      <w:pPr>
        <w:jc w:val="both"/>
        <w:rPr>
          <w:b/>
          <w:bCs/>
          <w:sz w:val="24"/>
          <w:u w:val="single"/>
        </w:rPr>
      </w:pPr>
      <w:r w:rsidRPr="00C7064D">
        <w:rPr>
          <w:b/>
          <w:bCs/>
          <w:sz w:val="24"/>
          <w:u w:val="single"/>
        </w:rPr>
        <w:t>Product page</w:t>
      </w:r>
    </w:p>
    <w:p w:rsidR="00E347BC" w:rsidRPr="008A2C2B" w:rsidRDefault="00E347BC" w:rsidP="00E347BC">
      <w:pPr>
        <w:rPr>
          <w:b/>
          <w:bCs/>
          <w:sz w:val="24"/>
          <w:u w:val="single"/>
        </w:rPr>
      </w:pPr>
      <w:r w:rsidRPr="008A2C2B">
        <w:rPr>
          <w:sz w:val="24"/>
        </w:rPr>
        <w:t xml:space="preserve">In this page, you need to provide a web user interface to allow users to browse and select products. The requirement are as follows:  </w:t>
      </w:r>
    </w:p>
    <w:p w:rsidR="00E347BC" w:rsidRPr="005379B4" w:rsidRDefault="00E347BC" w:rsidP="00E347BC">
      <w:pPr>
        <w:pStyle w:val="ListParagraph"/>
        <w:numPr>
          <w:ilvl w:val="0"/>
          <w:numId w:val="32"/>
        </w:numPr>
        <w:rPr>
          <w:sz w:val="24"/>
        </w:rPr>
      </w:pPr>
      <w:r w:rsidRPr="005379B4">
        <w:rPr>
          <w:sz w:val="24"/>
        </w:rPr>
        <w:t>Use Ajax technique to display items dynamically on the product page</w:t>
      </w:r>
    </w:p>
    <w:p w:rsidR="00E347BC" w:rsidRPr="005379B4" w:rsidRDefault="00E347BC" w:rsidP="00E347BC">
      <w:pPr>
        <w:pStyle w:val="ListParagraph"/>
        <w:numPr>
          <w:ilvl w:val="0"/>
          <w:numId w:val="32"/>
        </w:numPr>
        <w:rPr>
          <w:sz w:val="24"/>
        </w:rPr>
      </w:pPr>
      <w:r w:rsidRPr="005379B4">
        <w:rPr>
          <w:sz w:val="24"/>
        </w:rPr>
        <w:t xml:space="preserve">For each product, you must display a product image, name, description and price </w:t>
      </w:r>
    </w:p>
    <w:p w:rsidR="00E347BC" w:rsidRPr="005379B4" w:rsidRDefault="00E347BC" w:rsidP="00E347BC">
      <w:pPr>
        <w:pStyle w:val="ListParagraph"/>
        <w:numPr>
          <w:ilvl w:val="0"/>
          <w:numId w:val="32"/>
        </w:numPr>
        <w:rPr>
          <w:sz w:val="24"/>
        </w:rPr>
      </w:pPr>
      <w:r w:rsidRPr="005379B4">
        <w:rPr>
          <w:sz w:val="24"/>
        </w:rPr>
        <w:t xml:space="preserve">Allow users to browse products based on category using Ajax technique  </w:t>
      </w:r>
    </w:p>
    <w:p w:rsidR="00E347BC" w:rsidRDefault="00E347BC" w:rsidP="00E347BC">
      <w:pPr>
        <w:pStyle w:val="ListParagraph"/>
        <w:numPr>
          <w:ilvl w:val="0"/>
          <w:numId w:val="32"/>
        </w:numPr>
        <w:rPr>
          <w:sz w:val="24"/>
        </w:rPr>
      </w:pPr>
      <w:r w:rsidRPr="005379B4">
        <w:rPr>
          <w:sz w:val="24"/>
        </w:rPr>
        <w:t>Allow users to interactively add, and remove items from the shopping cart. You need to calculate a total price if users update a cart.</w:t>
      </w:r>
    </w:p>
    <w:p w:rsidR="00E347BC" w:rsidRPr="00AE7154" w:rsidRDefault="00E347BC" w:rsidP="00E347BC">
      <w:pPr>
        <w:pStyle w:val="ListParagraph"/>
        <w:rPr>
          <w:sz w:val="24"/>
        </w:rPr>
      </w:pPr>
    </w:p>
    <w:p w:rsidR="00E347BC" w:rsidRPr="00DD77C5" w:rsidRDefault="00E347BC" w:rsidP="00E347BC">
      <w:pPr>
        <w:pStyle w:val="BodyText"/>
        <w:kinsoku w:val="0"/>
        <w:overflowPunct w:val="0"/>
        <w:spacing w:before="19" w:line="248" w:lineRule="exact"/>
        <w:ind w:left="115"/>
        <w:jc w:val="both"/>
        <w:rPr>
          <w:b/>
          <w:bCs/>
          <w:w w:val="95"/>
          <w:u w:val="single"/>
        </w:rPr>
      </w:pPr>
      <w:r>
        <w:rPr>
          <w:b/>
          <w:bCs/>
          <w:w w:val="95"/>
          <w:u w:val="single"/>
        </w:rPr>
        <w:t>Membership</w:t>
      </w:r>
      <w:r w:rsidRPr="00DD77C5">
        <w:rPr>
          <w:b/>
          <w:bCs/>
          <w:w w:val="95"/>
          <w:u w:val="single"/>
        </w:rPr>
        <w:t xml:space="preserve"> signup</w:t>
      </w:r>
      <w:r>
        <w:rPr>
          <w:b/>
          <w:bCs/>
          <w:w w:val="95"/>
          <w:u w:val="single"/>
        </w:rPr>
        <w:t xml:space="preserve"> page</w:t>
      </w:r>
    </w:p>
    <w:p w:rsidR="00E347BC" w:rsidRPr="00DD77C5" w:rsidRDefault="00E347BC" w:rsidP="00E347BC">
      <w:pPr>
        <w:pStyle w:val="BodyText"/>
        <w:kinsoku w:val="0"/>
        <w:overflowPunct w:val="0"/>
        <w:spacing w:before="19" w:line="248" w:lineRule="exact"/>
        <w:ind w:left="115"/>
        <w:jc w:val="both"/>
        <w:rPr>
          <w:w w:val="95"/>
        </w:rPr>
      </w:pPr>
      <w:r w:rsidRPr="00DD77C5">
        <w:rPr>
          <w:w w:val="95"/>
        </w:rPr>
        <w:t xml:space="preserve">In this page, users can register for a </w:t>
      </w:r>
      <w:r>
        <w:rPr>
          <w:w w:val="95"/>
        </w:rPr>
        <w:t>membership</w:t>
      </w:r>
      <w:r w:rsidRPr="00DD77C5">
        <w:rPr>
          <w:w w:val="95"/>
        </w:rPr>
        <w:t>. You need to provide a web form so that a user enters their information. The form comprises of the following components:</w:t>
      </w:r>
    </w:p>
    <w:p w:rsidR="00E347BC" w:rsidRPr="00DD77C5"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sidRPr="00DD77C5">
        <w:rPr>
          <w:w w:val="95"/>
        </w:rPr>
        <w:t>A textbox for name</w:t>
      </w:r>
    </w:p>
    <w:p w:rsidR="00E347BC" w:rsidRPr="00DD77C5"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sidRPr="00DD77C5">
        <w:rPr>
          <w:w w:val="95"/>
        </w:rPr>
        <w:t>A textbox for surname</w:t>
      </w:r>
    </w:p>
    <w:p w:rsidR="00E347BC"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sidRPr="00DD77C5">
        <w:rPr>
          <w:w w:val="95"/>
        </w:rPr>
        <w:t>A textbox for email address</w:t>
      </w:r>
    </w:p>
    <w:p w:rsidR="00E347BC"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Pr>
          <w:w w:val="95"/>
        </w:rPr>
        <w:t>A date input for date of birth</w:t>
      </w:r>
    </w:p>
    <w:p w:rsidR="00E347BC" w:rsidRPr="00DD77C5"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Pr>
          <w:w w:val="95"/>
        </w:rPr>
        <w:t>A radio button for gender</w:t>
      </w:r>
    </w:p>
    <w:p w:rsidR="00E347BC" w:rsidRPr="00DD77C5"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sidRPr="00DD77C5">
        <w:rPr>
          <w:w w:val="95"/>
        </w:rPr>
        <w:t>A checkbox for user agreement</w:t>
      </w:r>
    </w:p>
    <w:p w:rsidR="00E347BC" w:rsidRPr="00DD77C5" w:rsidRDefault="00E347BC" w:rsidP="00E347BC">
      <w:pPr>
        <w:pStyle w:val="BodyText"/>
        <w:widowControl w:val="0"/>
        <w:numPr>
          <w:ilvl w:val="0"/>
          <w:numId w:val="31"/>
        </w:numPr>
        <w:suppressAutoHyphens w:val="0"/>
        <w:kinsoku w:val="0"/>
        <w:overflowPunct w:val="0"/>
        <w:autoSpaceDN w:val="0"/>
        <w:adjustRightInd w:val="0"/>
        <w:spacing w:before="19" w:line="248" w:lineRule="exact"/>
        <w:jc w:val="both"/>
        <w:rPr>
          <w:w w:val="95"/>
        </w:rPr>
      </w:pPr>
      <w:r w:rsidRPr="00DD77C5">
        <w:rPr>
          <w:w w:val="95"/>
        </w:rPr>
        <w:t>A submit button</w:t>
      </w:r>
    </w:p>
    <w:p w:rsidR="00E347BC" w:rsidRPr="00DD77C5" w:rsidRDefault="00E347BC" w:rsidP="00E347BC">
      <w:pPr>
        <w:pStyle w:val="BodyText"/>
        <w:kinsoku w:val="0"/>
        <w:overflowPunct w:val="0"/>
        <w:spacing w:before="19" w:line="248" w:lineRule="exact"/>
        <w:ind w:left="115"/>
        <w:jc w:val="both"/>
        <w:rPr>
          <w:w w:val="95"/>
          <w:u w:val="single"/>
        </w:rPr>
      </w:pPr>
      <w:r w:rsidRPr="00DD77C5">
        <w:rPr>
          <w:w w:val="95"/>
        </w:rPr>
        <w:t xml:space="preserve">Once users submit the form, you are required to provide a JavaScript form validation to ensure that user enter their information correctly. The requirements of the validation are shown as follow. </w:t>
      </w:r>
      <w:r w:rsidRPr="00DD77C5">
        <w:rPr>
          <w:w w:val="95"/>
          <w:u w:val="single"/>
        </w:rPr>
        <w:t>Please note that JavaScript validation must be your very own implementation.</w:t>
      </w:r>
    </w:p>
    <w:p w:rsidR="00E347BC" w:rsidRDefault="00E347BC" w:rsidP="00E347BC">
      <w:pPr>
        <w:pStyle w:val="BodyText"/>
        <w:widowControl w:val="0"/>
        <w:numPr>
          <w:ilvl w:val="0"/>
          <w:numId w:val="44"/>
        </w:numPr>
        <w:suppressAutoHyphens w:val="0"/>
        <w:kinsoku w:val="0"/>
        <w:overflowPunct w:val="0"/>
        <w:autoSpaceDN w:val="0"/>
        <w:adjustRightInd w:val="0"/>
        <w:spacing w:before="19" w:line="248" w:lineRule="exact"/>
        <w:jc w:val="both"/>
        <w:rPr>
          <w:w w:val="95"/>
        </w:rPr>
      </w:pPr>
      <w:r w:rsidRPr="00DD77C5">
        <w:rPr>
          <w:w w:val="95"/>
        </w:rPr>
        <w:t>All input fields must be completed</w:t>
      </w:r>
      <w:r>
        <w:rPr>
          <w:w w:val="95"/>
        </w:rPr>
        <w:t xml:space="preserve"> or selected</w:t>
      </w:r>
      <w:r w:rsidRPr="00DD77C5">
        <w:rPr>
          <w:w w:val="95"/>
        </w:rPr>
        <w:t xml:space="preserve"> </w:t>
      </w:r>
    </w:p>
    <w:p w:rsidR="00E347BC" w:rsidRDefault="00E347BC" w:rsidP="00E347BC">
      <w:pPr>
        <w:pStyle w:val="BodyText"/>
        <w:widowControl w:val="0"/>
        <w:numPr>
          <w:ilvl w:val="0"/>
          <w:numId w:val="44"/>
        </w:numPr>
        <w:suppressAutoHyphens w:val="0"/>
        <w:kinsoku w:val="0"/>
        <w:overflowPunct w:val="0"/>
        <w:autoSpaceDN w:val="0"/>
        <w:adjustRightInd w:val="0"/>
        <w:spacing w:before="19" w:line="248" w:lineRule="exact"/>
        <w:jc w:val="both"/>
        <w:rPr>
          <w:w w:val="95"/>
        </w:rPr>
      </w:pPr>
      <w:r w:rsidRPr="008A2C2B">
        <w:rPr>
          <w:w w:val="95"/>
        </w:rPr>
        <w:t>Name must be at least 5 letters</w:t>
      </w:r>
    </w:p>
    <w:p w:rsidR="00E347BC" w:rsidRDefault="00E347BC" w:rsidP="00E347BC">
      <w:pPr>
        <w:pStyle w:val="BodyText"/>
        <w:widowControl w:val="0"/>
        <w:numPr>
          <w:ilvl w:val="0"/>
          <w:numId w:val="44"/>
        </w:numPr>
        <w:suppressAutoHyphens w:val="0"/>
        <w:kinsoku w:val="0"/>
        <w:overflowPunct w:val="0"/>
        <w:autoSpaceDN w:val="0"/>
        <w:adjustRightInd w:val="0"/>
        <w:spacing w:before="19" w:line="248" w:lineRule="exact"/>
        <w:jc w:val="both"/>
        <w:rPr>
          <w:w w:val="95"/>
        </w:rPr>
      </w:pPr>
      <w:r w:rsidRPr="008A2C2B">
        <w:rPr>
          <w:w w:val="95"/>
        </w:rPr>
        <w:t>Surname must be at least 8 letters</w:t>
      </w:r>
    </w:p>
    <w:p w:rsidR="00E347BC" w:rsidRDefault="00E347BC" w:rsidP="00E347BC">
      <w:pPr>
        <w:pStyle w:val="BodyText"/>
        <w:widowControl w:val="0"/>
        <w:numPr>
          <w:ilvl w:val="0"/>
          <w:numId w:val="44"/>
        </w:numPr>
        <w:suppressAutoHyphens w:val="0"/>
        <w:kinsoku w:val="0"/>
        <w:overflowPunct w:val="0"/>
        <w:autoSpaceDN w:val="0"/>
        <w:adjustRightInd w:val="0"/>
        <w:spacing w:before="19" w:line="248" w:lineRule="exact"/>
        <w:jc w:val="both"/>
        <w:rPr>
          <w:w w:val="95"/>
        </w:rPr>
      </w:pPr>
      <w:r w:rsidRPr="008A2C2B">
        <w:rPr>
          <w:w w:val="95"/>
        </w:rPr>
        <w:t>Email format must be correct</w:t>
      </w:r>
    </w:p>
    <w:p w:rsidR="00E347BC" w:rsidRDefault="00E347BC" w:rsidP="00E347BC">
      <w:pPr>
        <w:pStyle w:val="BodyText"/>
        <w:widowControl w:val="0"/>
        <w:numPr>
          <w:ilvl w:val="0"/>
          <w:numId w:val="44"/>
        </w:numPr>
        <w:suppressAutoHyphens w:val="0"/>
        <w:kinsoku w:val="0"/>
        <w:overflowPunct w:val="0"/>
        <w:autoSpaceDN w:val="0"/>
        <w:adjustRightInd w:val="0"/>
        <w:spacing w:before="19" w:line="248" w:lineRule="exact"/>
        <w:jc w:val="both"/>
        <w:rPr>
          <w:w w:val="95"/>
        </w:rPr>
      </w:pPr>
      <w:r w:rsidRPr="008A2C2B">
        <w:rPr>
          <w:w w:val="95"/>
        </w:rPr>
        <w:t>Users must agree with the term of service</w:t>
      </w:r>
    </w:p>
    <w:p w:rsidR="00E347BC" w:rsidRDefault="00E347BC" w:rsidP="00E347BC">
      <w:pPr>
        <w:pStyle w:val="BodyText"/>
        <w:widowControl w:val="0"/>
        <w:numPr>
          <w:ilvl w:val="0"/>
          <w:numId w:val="44"/>
        </w:numPr>
        <w:suppressAutoHyphens w:val="0"/>
        <w:kinsoku w:val="0"/>
        <w:overflowPunct w:val="0"/>
        <w:autoSpaceDN w:val="0"/>
        <w:adjustRightInd w:val="0"/>
        <w:spacing w:before="19" w:line="248" w:lineRule="exact"/>
        <w:jc w:val="both"/>
        <w:rPr>
          <w:w w:val="95"/>
        </w:rPr>
      </w:pPr>
      <w:r w:rsidRPr="008A2C2B">
        <w:rPr>
          <w:w w:val="95"/>
        </w:rPr>
        <w:t xml:space="preserve">If a user makes some mistake, you are required to display an appropriate error message. </w:t>
      </w:r>
    </w:p>
    <w:p w:rsidR="00E347BC" w:rsidRPr="008A2C2B" w:rsidRDefault="00E347BC" w:rsidP="00E347BC">
      <w:pPr>
        <w:pStyle w:val="BodyText"/>
        <w:widowControl w:val="0"/>
        <w:suppressAutoHyphens w:val="0"/>
        <w:kinsoku w:val="0"/>
        <w:overflowPunct w:val="0"/>
        <w:autoSpaceDN w:val="0"/>
        <w:adjustRightInd w:val="0"/>
        <w:spacing w:before="19" w:line="248" w:lineRule="exact"/>
        <w:ind w:left="720"/>
        <w:jc w:val="both"/>
        <w:rPr>
          <w:w w:val="95"/>
        </w:rPr>
      </w:pPr>
    </w:p>
    <w:p w:rsidR="00E347BC" w:rsidRPr="00C7064D" w:rsidRDefault="00E347BC" w:rsidP="00E347BC">
      <w:pPr>
        <w:pStyle w:val="BodyText"/>
        <w:kinsoku w:val="0"/>
        <w:overflowPunct w:val="0"/>
        <w:spacing w:before="19" w:line="248" w:lineRule="exact"/>
        <w:jc w:val="both"/>
        <w:rPr>
          <w:w w:val="95"/>
        </w:rPr>
      </w:pPr>
      <w:r>
        <w:rPr>
          <w:b/>
          <w:bCs/>
          <w:w w:val="95"/>
          <w:u w:val="single"/>
        </w:rPr>
        <w:t>About page</w:t>
      </w:r>
    </w:p>
    <w:p w:rsidR="00E347BC" w:rsidRPr="008A2C2B" w:rsidRDefault="00E347BC" w:rsidP="00E347BC">
      <w:pPr>
        <w:jc w:val="both"/>
        <w:rPr>
          <w:w w:val="95"/>
          <w:sz w:val="24"/>
        </w:rPr>
      </w:pPr>
      <w:r w:rsidRPr="00AE7154">
        <w:rPr>
          <w:w w:val="95"/>
          <w:sz w:val="24"/>
        </w:rPr>
        <w:t>In this page,</w:t>
      </w:r>
      <w:r>
        <w:rPr>
          <w:w w:val="95"/>
          <w:sz w:val="24"/>
        </w:rPr>
        <w:t xml:space="preserve"> users can find contact details of your online store. You need to provide the following information:</w:t>
      </w:r>
    </w:p>
    <w:p w:rsidR="00E347BC" w:rsidRDefault="00E347BC" w:rsidP="00E347BC">
      <w:pPr>
        <w:pStyle w:val="ListParagraph"/>
        <w:numPr>
          <w:ilvl w:val="0"/>
          <w:numId w:val="47"/>
        </w:numPr>
        <w:rPr>
          <w:sz w:val="24"/>
        </w:rPr>
      </w:pPr>
      <w:r w:rsidRPr="008A2C2B">
        <w:rPr>
          <w:sz w:val="24"/>
        </w:rPr>
        <w:t>provide a brief background about your online shop</w:t>
      </w:r>
    </w:p>
    <w:p w:rsidR="00E347BC" w:rsidRPr="008A2C2B" w:rsidRDefault="00E347BC" w:rsidP="00E347BC">
      <w:pPr>
        <w:pStyle w:val="ListParagraph"/>
        <w:numPr>
          <w:ilvl w:val="0"/>
          <w:numId w:val="47"/>
        </w:numPr>
        <w:rPr>
          <w:sz w:val="24"/>
        </w:rPr>
      </w:pPr>
      <w:r>
        <w:rPr>
          <w:sz w:val="24"/>
        </w:rPr>
        <w:t>provide p</w:t>
      </w:r>
      <w:r w:rsidRPr="008A2C2B">
        <w:rPr>
          <w:sz w:val="24"/>
        </w:rPr>
        <w:t>hysical address</w:t>
      </w:r>
      <w:r>
        <w:rPr>
          <w:sz w:val="24"/>
        </w:rPr>
        <w:t>, e</w:t>
      </w:r>
      <w:r w:rsidRPr="008A2C2B">
        <w:rPr>
          <w:sz w:val="24"/>
        </w:rPr>
        <w:t>mail address</w:t>
      </w:r>
      <w:r>
        <w:rPr>
          <w:sz w:val="24"/>
        </w:rPr>
        <w:t xml:space="preserve"> and p</w:t>
      </w:r>
      <w:r w:rsidRPr="008A2C2B">
        <w:rPr>
          <w:sz w:val="24"/>
        </w:rPr>
        <w:t>hone number</w:t>
      </w:r>
    </w:p>
    <w:p w:rsidR="00E347BC" w:rsidRPr="008A2C2B" w:rsidRDefault="00E347BC" w:rsidP="00E347BC">
      <w:pPr>
        <w:pStyle w:val="ListParagraph"/>
        <w:numPr>
          <w:ilvl w:val="0"/>
          <w:numId w:val="46"/>
        </w:numPr>
        <w:spacing w:line="360" w:lineRule="auto"/>
        <w:jc w:val="both"/>
        <w:rPr>
          <w:sz w:val="24"/>
        </w:rPr>
      </w:pPr>
      <w:r>
        <w:rPr>
          <w:sz w:val="24"/>
        </w:rPr>
        <w:t xml:space="preserve">In addition, you need to use google map API to display an interactive map </w:t>
      </w:r>
    </w:p>
    <w:p w:rsidR="00E347BC" w:rsidRDefault="00E347BC" w:rsidP="00E347BC">
      <w:pPr>
        <w:spacing w:line="360" w:lineRule="auto"/>
        <w:jc w:val="both"/>
        <w:rPr>
          <w:sz w:val="24"/>
        </w:rPr>
      </w:pPr>
    </w:p>
    <w:p w:rsidR="00E347BC" w:rsidRPr="00DD77C5" w:rsidRDefault="00E347BC" w:rsidP="00E347BC">
      <w:pPr>
        <w:pStyle w:val="BodyText"/>
        <w:ind w:left="115"/>
      </w:pPr>
      <w:r w:rsidRPr="00DD77C5">
        <w:rPr>
          <w:b/>
          <w:bCs/>
          <w:u w:val="single"/>
        </w:rPr>
        <w:lastRenderedPageBreak/>
        <w:t>Additional requirement</w:t>
      </w:r>
      <w:r w:rsidRPr="00DD77C5">
        <w:t>:</w:t>
      </w:r>
    </w:p>
    <w:p w:rsidR="00E347BC" w:rsidRPr="00DD77C5" w:rsidRDefault="00E347BC" w:rsidP="00E347BC">
      <w:pPr>
        <w:pStyle w:val="BodyText"/>
        <w:widowControl w:val="0"/>
        <w:numPr>
          <w:ilvl w:val="1"/>
          <w:numId w:val="27"/>
        </w:numPr>
        <w:suppressAutoHyphens w:val="0"/>
        <w:autoSpaceDN w:val="0"/>
        <w:adjustRightInd w:val="0"/>
        <w:ind w:left="950"/>
      </w:pPr>
      <w:r w:rsidRPr="00DD77C5">
        <w:t xml:space="preserve">Use external JavaScript </w:t>
      </w:r>
    </w:p>
    <w:p w:rsidR="00E347BC" w:rsidRPr="00DD77C5" w:rsidRDefault="00E347BC" w:rsidP="00E347BC">
      <w:pPr>
        <w:pStyle w:val="BodyText"/>
        <w:widowControl w:val="0"/>
        <w:numPr>
          <w:ilvl w:val="1"/>
          <w:numId w:val="27"/>
        </w:numPr>
        <w:suppressAutoHyphens w:val="0"/>
        <w:autoSpaceDN w:val="0"/>
        <w:adjustRightInd w:val="0"/>
        <w:ind w:left="950"/>
      </w:pPr>
      <w:r w:rsidRPr="00DD77C5">
        <w:t>Use your own external CSS in conjunction with a bootstrap CSS framework</w:t>
      </w:r>
      <w:r>
        <w:t xml:space="preserve"> (you have to learn to</w:t>
      </w:r>
      <w:r w:rsidRPr="00DD77C5">
        <w:t xml:space="preserve"> use it by yourselves)</w:t>
      </w:r>
    </w:p>
    <w:p w:rsidR="00E347BC" w:rsidRPr="00DD77C5" w:rsidRDefault="00E347BC" w:rsidP="00E347BC">
      <w:pPr>
        <w:pStyle w:val="BodyText"/>
        <w:widowControl w:val="0"/>
        <w:numPr>
          <w:ilvl w:val="1"/>
          <w:numId w:val="27"/>
        </w:numPr>
        <w:suppressAutoHyphens w:val="0"/>
        <w:autoSpaceDN w:val="0"/>
        <w:adjustRightInd w:val="0"/>
        <w:ind w:left="950"/>
      </w:pPr>
      <w:r w:rsidRPr="00DD77C5">
        <w:t>Make sure you adhere to web design good practices i.e. easy to navigate, consistent layout.</w:t>
      </w:r>
    </w:p>
    <w:p w:rsidR="00E347BC" w:rsidRPr="00DD77C5" w:rsidRDefault="00E347BC" w:rsidP="00E347BC">
      <w:pPr>
        <w:pStyle w:val="BodyText"/>
        <w:widowControl w:val="0"/>
        <w:numPr>
          <w:ilvl w:val="1"/>
          <w:numId w:val="27"/>
        </w:numPr>
        <w:suppressAutoHyphens w:val="0"/>
        <w:autoSpaceDN w:val="0"/>
        <w:adjustRightInd w:val="0"/>
        <w:ind w:left="950"/>
      </w:pPr>
      <w:r w:rsidRPr="00DD77C5">
        <w:t>Your website must pass HTML5 and CSS3 validation</w:t>
      </w:r>
    </w:p>
    <w:p w:rsidR="00E347BC" w:rsidRPr="00DD77C5" w:rsidRDefault="00E347BC" w:rsidP="00E347BC">
      <w:pPr>
        <w:pStyle w:val="BodyText"/>
        <w:ind w:left="590"/>
      </w:pPr>
      <w:r w:rsidRPr="00DD77C5">
        <w:t xml:space="preserve">                            Html validator: https://validator.w3.org/</w:t>
      </w:r>
    </w:p>
    <w:p w:rsidR="00E347BC" w:rsidRDefault="00E347BC" w:rsidP="00E347BC">
      <w:pPr>
        <w:pStyle w:val="BodyText"/>
        <w:ind w:left="1555" w:firstLine="720"/>
      </w:pPr>
      <w:proofErr w:type="spellStart"/>
      <w:r w:rsidRPr="00DD77C5">
        <w:t>Css</w:t>
      </w:r>
      <w:proofErr w:type="spellEnd"/>
      <w:r w:rsidRPr="00DD77C5">
        <w:t xml:space="preserve"> validator: </w:t>
      </w:r>
      <w:hyperlink r:id="rId10" w:history="1">
        <w:r w:rsidRPr="00DD77C5">
          <w:rPr>
            <w:rStyle w:val="Hyperlink"/>
            <w:rFonts w:cs="Arial"/>
          </w:rPr>
          <w:t>https://jigsaw.w3.org/css-validator/</w:t>
        </w:r>
      </w:hyperlink>
    </w:p>
    <w:p w:rsidR="00E347BC" w:rsidRPr="001761E1" w:rsidRDefault="00E347BC" w:rsidP="00E347BC"/>
    <w:p w:rsidR="00E347BC" w:rsidRPr="001761E1" w:rsidRDefault="00E347BC" w:rsidP="00E347BC">
      <w:pPr>
        <w:pStyle w:val="Heading5"/>
        <w:spacing w:line="360" w:lineRule="auto"/>
        <w:jc w:val="both"/>
        <w:rPr>
          <w:rFonts w:ascii="Times New Roman" w:hAnsi="Times New Roman" w:cs="Times New Roman"/>
          <w:i w:val="0"/>
        </w:rPr>
      </w:pPr>
      <w:r w:rsidRPr="00C7064D">
        <w:rPr>
          <w:rFonts w:ascii="Times New Roman" w:hAnsi="Times New Roman" w:cs="Times New Roman"/>
          <w:i w:val="0"/>
          <w:iCs w:val="0"/>
        </w:rPr>
        <w:t>Part C: Presentation (10 marks)</w:t>
      </w:r>
    </w:p>
    <w:p w:rsidR="00E347BC" w:rsidRPr="001761E1" w:rsidRDefault="00E347BC" w:rsidP="00E347BC">
      <w:pPr>
        <w:rPr>
          <w:sz w:val="24"/>
        </w:rPr>
      </w:pPr>
      <w:r w:rsidRPr="001761E1">
        <w:rPr>
          <w:sz w:val="24"/>
        </w:rPr>
        <w:t>The whole team must take part in the presentation. The presentation should contain:</w:t>
      </w:r>
    </w:p>
    <w:p w:rsidR="00E347BC" w:rsidRPr="001761E1" w:rsidRDefault="00E347BC" w:rsidP="00E347BC">
      <w:pPr>
        <w:pStyle w:val="ListParagraph"/>
        <w:numPr>
          <w:ilvl w:val="0"/>
          <w:numId w:val="40"/>
        </w:numPr>
        <w:rPr>
          <w:sz w:val="24"/>
        </w:rPr>
      </w:pPr>
      <w:r w:rsidRPr="001761E1">
        <w:rPr>
          <w:sz w:val="24"/>
        </w:rPr>
        <w:t>An introduction to the client, the purpose and target audience</w:t>
      </w:r>
    </w:p>
    <w:p w:rsidR="00E347BC" w:rsidRPr="001761E1" w:rsidRDefault="00E347BC" w:rsidP="00E347BC">
      <w:pPr>
        <w:pStyle w:val="ListParagraph"/>
        <w:numPr>
          <w:ilvl w:val="0"/>
          <w:numId w:val="40"/>
        </w:numPr>
        <w:rPr>
          <w:sz w:val="24"/>
        </w:rPr>
      </w:pPr>
      <w:r w:rsidRPr="001761E1">
        <w:rPr>
          <w:sz w:val="24"/>
        </w:rPr>
        <w:t>Demonstration of the website including key design features</w:t>
      </w:r>
    </w:p>
    <w:p w:rsidR="00E347BC" w:rsidRPr="001761E1" w:rsidRDefault="00E347BC" w:rsidP="00E347BC">
      <w:pPr>
        <w:pStyle w:val="ListParagraph"/>
        <w:numPr>
          <w:ilvl w:val="0"/>
          <w:numId w:val="40"/>
        </w:numPr>
        <w:rPr>
          <w:sz w:val="24"/>
        </w:rPr>
      </w:pPr>
      <w:r w:rsidRPr="001761E1">
        <w:rPr>
          <w:sz w:val="24"/>
        </w:rPr>
        <w:t>Demonstration of the technical features</w:t>
      </w:r>
    </w:p>
    <w:p w:rsidR="00E347BC" w:rsidRPr="001761E1" w:rsidRDefault="00E347BC" w:rsidP="00E347BC">
      <w:pPr>
        <w:pStyle w:val="ListParagraph"/>
        <w:numPr>
          <w:ilvl w:val="0"/>
          <w:numId w:val="40"/>
        </w:numPr>
        <w:rPr>
          <w:sz w:val="24"/>
        </w:rPr>
      </w:pPr>
      <w:r w:rsidRPr="001761E1">
        <w:rPr>
          <w:sz w:val="24"/>
        </w:rPr>
        <w:t>Details of challenges during the production process</w:t>
      </w:r>
    </w:p>
    <w:p w:rsidR="00E347BC" w:rsidRPr="001761E1" w:rsidRDefault="00E347BC" w:rsidP="00E347BC">
      <w:pPr>
        <w:pStyle w:val="ListParagraph"/>
        <w:numPr>
          <w:ilvl w:val="0"/>
          <w:numId w:val="40"/>
        </w:numPr>
        <w:rPr>
          <w:sz w:val="24"/>
        </w:rPr>
      </w:pPr>
      <w:r w:rsidRPr="001761E1">
        <w:rPr>
          <w:sz w:val="24"/>
        </w:rPr>
        <w:t>Details of future improvements</w:t>
      </w:r>
    </w:p>
    <w:p w:rsidR="00E347BC" w:rsidRPr="00C7064D" w:rsidRDefault="00E347BC" w:rsidP="00E347BC">
      <w:pPr>
        <w:jc w:val="both"/>
        <w:rPr>
          <w:b/>
          <w:bCs/>
          <w:sz w:val="24"/>
        </w:rPr>
      </w:pPr>
    </w:p>
    <w:p w:rsidR="00E347BC" w:rsidRPr="001761E1" w:rsidRDefault="00E347BC" w:rsidP="00E347BC">
      <w:pPr>
        <w:rPr>
          <w:b/>
          <w:bCs/>
          <w:sz w:val="24"/>
        </w:rPr>
      </w:pPr>
      <w:r w:rsidRPr="001761E1">
        <w:rPr>
          <w:b/>
          <w:bCs/>
          <w:sz w:val="24"/>
        </w:rPr>
        <w:t>Delivery</w:t>
      </w:r>
    </w:p>
    <w:p w:rsidR="00E347BC" w:rsidRPr="001761E1" w:rsidRDefault="00E347BC" w:rsidP="00E347BC">
      <w:pPr>
        <w:pStyle w:val="ListParagraph"/>
        <w:numPr>
          <w:ilvl w:val="0"/>
          <w:numId w:val="41"/>
        </w:numPr>
        <w:rPr>
          <w:sz w:val="24"/>
        </w:rPr>
      </w:pPr>
      <w:r w:rsidRPr="001761E1">
        <w:rPr>
          <w:sz w:val="24"/>
        </w:rPr>
        <w:t>Your website and the documentation should be uploaded by 6</w:t>
      </w:r>
      <w:r w:rsidRPr="001761E1">
        <w:rPr>
          <w:sz w:val="24"/>
          <w:vertAlign w:val="superscript"/>
        </w:rPr>
        <w:t>th</w:t>
      </w:r>
      <w:r w:rsidRPr="001761E1">
        <w:rPr>
          <w:sz w:val="24"/>
        </w:rPr>
        <w:t xml:space="preserve"> November, 2016.</w:t>
      </w:r>
    </w:p>
    <w:p w:rsidR="00E347BC" w:rsidRPr="001761E1" w:rsidRDefault="00E347BC" w:rsidP="00E347BC">
      <w:pPr>
        <w:pStyle w:val="ListParagraph"/>
        <w:numPr>
          <w:ilvl w:val="0"/>
          <w:numId w:val="41"/>
        </w:numPr>
        <w:rPr>
          <w:sz w:val="24"/>
        </w:rPr>
      </w:pPr>
      <w:r w:rsidRPr="001761E1">
        <w:rPr>
          <w:sz w:val="24"/>
        </w:rPr>
        <w:t xml:space="preserve">Your website must be uploaded to the </w:t>
      </w:r>
      <w:proofErr w:type="spellStart"/>
      <w:r w:rsidRPr="001761E1">
        <w:rPr>
          <w:i/>
          <w:sz w:val="24"/>
        </w:rPr>
        <w:t>docHyper</w:t>
      </w:r>
      <w:proofErr w:type="spellEnd"/>
      <w:r w:rsidRPr="001761E1">
        <w:rPr>
          <w:sz w:val="24"/>
        </w:rPr>
        <w:t xml:space="preserve"> web server using FTP. </w:t>
      </w:r>
    </w:p>
    <w:p w:rsidR="00E347BC" w:rsidRPr="001761E1" w:rsidRDefault="00E347BC" w:rsidP="00E347BC">
      <w:pPr>
        <w:pStyle w:val="ListParagraph"/>
        <w:numPr>
          <w:ilvl w:val="0"/>
          <w:numId w:val="41"/>
        </w:numPr>
        <w:rPr>
          <w:sz w:val="24"/>
        </w:rPr>
      </w:pPr>
      <w:r w:rsidRPr="001761E1">
        <w:rPr>
          <w:sz w:val="24"/>
        </w:rPr>
        <w:t xml:space="preserve">If you have problem logging into </w:t>
      </w:r>
      <w:proofErr w:type="spellStart"/>
      <w:r w:rsidRPr="001761E1">
        <w:rPr>
          <w:i/>
          <w:sz w:val="24"/>
        </w:rPr>
        <w:t>docHyper</w:t>
      </w:r>
      <w:proofErr w:type="spellEnd"/>
      <w:r w:rsidRPr="001761E1">
        <w:rPr>
          <w:sz w:val="24"/>
        </w:rPr>
        <w:t xml:space="preserve">, please contact Lei Song (lsong@unitec.ac.nz, </w:t>
      </w:r>
      <w:proofErr w:type="spellStart"/>
      <w:r w:rsidRPr="001761E1">
        <w:rPr>
          <w:sz w:val="24"/>
        </w:rPr>
        <w:t>ext</w:t>
      </w:r>
      <w:proofErr w:type="spellEnd"/>
      <w:r w:rsidRPr="001761E1">
        <w:rPr>
          <w:sz w:val="24"/>
        </w:rPr>
        <w:t xml:space="preserve"> 6152)</w:t>
      </w:r>
      <w:r w:rsidRPr="001761E1">
        <w:rPr>
          <w:sz w:val="24"/>
        </w:rPr>
        <w:cr/>
        <w:t xml:space="preserve">Your documentation must have a standard cover sheet (see the Student Handbook for standard assignment requirements and cover sheet format). The cover sheet must include a declaration that “this submission is my own work, except where clearly referenced”. </w:t>
      </w:r>
    </w:p>
    <w:p w:rsidR="00E347BC" w:rsidRPr="001761E1" w:rsidRDefault="00E347BC" w:rsidP="00E347BC">
      <w:pPr>
        <w:pStyle w:val="ListParagraph"/>
        <w:numPr>
          <w:ilvl w:val="0"/>
          <w:numId w:val="41"/>
        </w:numPr>
        <w:rPr>
          <w:sz w:val="24"/>
        </w:rPr>
      </w:pPr>
      <w:r w:rsidRPr="001761E1">
        <w:rPr>
          <w:sz w:val="24"/>
        </w:rPr>
        <w:t>Your documentation should include the URL of your website.</w:t>
      </w:r>
    </w:p>
    <w:p w:rsidR="00E347BC" w:rsidRPr="001761E1" w:rsidRDefault="00E347BC" w:rsidP="00E347BC">
      <w:pPr>
        <w:pStyle w:val="ListParagraph"/>
        <w:numPr>
          <w:ilvl w:val="0"/>
          <w:numId w:val="41"/>
        </w:numPr>
        <w:rPr>
          <w:sz w:val="24"/>
        </w:rPr>
      </w:pPr>
      <w:r w:rsidRPr="001761E1">
        <w:rPr>
          <w:sz w:val="24"/>
        </w:rPr>
        <w:t xml:space="preserve">Only a softcopy of the documentation is required. </w:t>
      </w:r>
    </w:p>
    <w:p w:rsidR="00E347BC" w:rsidRPr="001761E1" w:rsidRDefault="00E347BC" w:rsidP="00E347BC">
      <w:pPr>
        <w:pStyle w:val="ListParagraph"/>
        <w:numPr>
          <w:ilvl w:val="0"/>
          <w:numId w:val="41"/>
        </w:numPr>
        <w:rPr>
          <w:sz w:val="24"/>
        </w:rPr>
      </w:pPr>
      <w:r w:rsidRPr="001761E1">
        <w:rPr>
          <w:sz w:val="24"/>
        </w:rPr>
        <w:t>The softcopy of your documentation should be uploaded to Moodle.</w:t>
      </w:r>
    </w:p>
    <w:p w:rsidR="00E347BC" w:rsidRPr="001761E1" w:rsidRDefault="00E347BC" w:rsidP="00E347BC">
      <w:pPr>
        <w:pStyle w:val="ListParagraph"/>
        <w:numPr>
          <w:ilvl w:val="0"/>
          <w:numId w:val="41"/>
        </w:numPr>
        <w:rPr>
          <w:sz w:val="24"/>
        </w:rPr>
      </w:pPr>
      <w:r w:rsidRPr="001761E1">
        <w:rPr>
          <w:sz w:val="24"/>
        </w:rPr>
        <w:t>Presentations will be held during the normal class time in the week of 6</w:t>
      </w:r>
      <w:r w:rsidRPr="001761E1">
        <w:rPr>
          <w:sz w:val="24"/>
          <w:vertAlign w:val="superscript"/>
        </w:rPr>
        <w:t>th</w:t>
      </w:r>
      <w:r w:rsidRPr="001761E1">
        <w:rPr>
          <w:sz w:val="24"/>
        </w:rPr>
        <w:t xml:space="preserve"> November 2016.</w:t>
      </w:r>
    </w:p>
    <w:p w:rsidR="00E347BC" w:rsidRPr="001761E1" w:rsidRDefault="00E347BC" w:rsidP="00E347BC">
      <w:pPr>
        <w:spacing w:line="360" w:lineRule="auto"/>
        <w:rPr>
          <w:b/>
          <w:bCs/>
          <w:sz w:val="24"/>
        </w:rPr>
      </w:pPr>
      <w:r w:rsidRPr="00C7064D">
        <w:rPr>
          <w:b/>
          <w:bCs/>
          <w:sz w:val="24"/>
        </w:rPr>
        <w:br/>
        <w:t>Late Submissions &amp; SAC</w:t>
      </w:r>
    </w:p>
    <w:p w:rsidR="00E347BC" w:rsidRPr="00C7064D" w:rsidRDefault="00E347BC" w:rsidP="00E347BC">
      <w:pPr>
        <w:pStyle w:val="BodyText"/>
        <w:numPr>
          <w:ilvl w:val="0"/>
          <w:numId w:val="18"/>
        </w:numPr>
        <w:suppressAutoHyphens w:val="0"/>
        <w:autoSpaceDN w:val="0"/>
        <w:jc w:val="both"/>
      </w:pPr>
      <w:r w:rsidRPr="00C7064D">
        <w:t>Assignments submitted after the due date and time without having received an extension through Special Assessment Circumstances (SAC) will be penalised according to the following:</w:t>
      </w:r>
    </w:p>
    <w:p w:rsidR="00E347BC" w:rsidRPr="00C7064D" w:rsidRDefault="00E347BC" w:rsidP="00E347BC">
      <w:pPr>
        <w:numPr>
          <w:ilvl w:val="0"/>
          <w:numId w:val="16"/>
        </w:numPr>
        <w:suppressAutoHyphens w:val="0"/>
        <w:autoSpaceDN w:val="0"/>
        <w:jc w:val="both"/>
        <w:rPr>
          <w:sz w:val="24"/>
        </w:rPr>
      </w:pPr>
      <w:r w:rsidRPr="00C7064D">
        <w:rPr>
          <w:sz w:val="24"/>
        </w:rPr>
        <w:t>10% of marks deducted if submitted within 24hrs of the deadline</w:t>
      </w:r>
    </w:p>
    <w:p w:rsidR="00E347BC" w:rsidRPr="00C7064D" w:rsidRDefault="00E347BC" w:rsidP="00E347BC">
      <w:pPr>
        <w:numPr>
          <w:ilvl w:val="0"/>
          <w:numId w:val="16"/>
        </w:numPr>
        <w:suppressAutoHyphens w:val="0"/>
        <w:autoSpaceDN w:val="0"/>
        <w:jc w:val="both"/>
        <w:rPr>
          <w:sz w:val="24"/>
        </w:rPr>
      </w:pPr>
      <w:r w:rsidRPr="00C7064D">
        <w:rPr>
          <w:sz w:val="24"/>
        </w:rPr>
        <w:t>20% of marks deducted if submitted after 24hrs and up to 48hrs of the deadline</w:t>
      </w:r>
    </w:p>
    <w:p w:rsidR="00E347BC" w:rsidRPr="00C7064D" w:rsidRDefault="00E347BC" w:rsidP="00E347BC">
      <w:pPr>
        <w:numPr>
          <w:ilvl w:val="0"/>
          <w:numId w:val="16"/>
        </w:numPr>
        <w:suppressAutoHyphens w:val="0"/>
        <w:autoSpaceDN w:val="0"/>
        <w:jc w:val="both"/>
        <w:rPr>
          <w:sz w:val="24"/>
        </w:rPr>
      </w:pPr>
      <w:r w:rsidRPr="00C7064D">
        <w:rPr>
          <w:sz w:val="24"/>
        </w:rPr>
        <w:t>30% of marks deducted if submitted after 48hrs and up to 72hrs of the deadline</w:t>
      </w:r>
    </w:p>
    <w:p w:rsidR="00E347BC" w:rsidRPr="00C7064D" w:rsidRDefault="00E347BC" w:rsidP="00E347BC">
      <w:pPr>
        <w:numPr>
          <w:ilvl w:val="0"/>
          <w:numId w:val="16"/>
        </w:numPr>
        <w:suppressAutoHyphens w:val="0"/>
        <w:autoSpaceDN w:val="0"/>
        <w:jc w:val="both"/>
        <w:rPr>
          <w:sz w:val="24"/>
        </w:rPr>
      </w:pPr>
      <w:r w:rsidRPr="00C7064D">
        <w:rPr>
          <w:sz w:val="24"/>
        </w:rPr>
        <w:t>No grade will be awarded for an assignment that is submitted later than 72hrs after the deadline</w:t>
      </w:r>
    </w:p>
    <w:p w:rsidR="00E347BC" w:rsidRPr="00C7064D" w:rsidRDefault="00E347BC" w:rsidP="00E347BC">
      <w:pPr>
        <w:numPr>
          <w:ilvl w:val="0"/>
          <w:numId w:val="16"/>
        </w:numPr>
        <w:suppressAutoHyphens w:val="0"/>
        <w:autoSpaceDN w:val="0"/>
        <w:jc w:val="both"/>
        <w:rPr>
          <w:sz w:val="24"/>
        </w:rPr>
      </w:pPr>
      <w:r w:rsidRPr="00C7064D">
        <w:rPr>
          <w:sz w:val="24"/>
          <w:lang w:val="en-AU"/>
        </w:rPr>
        <w:t>Assignments received after that time will not be marked</w:t>
      </w:r>
    </w:p>
    <w:p w:rsidR="00E347BC" w:rsidRPr="00C7064D" w:rsidRDefault="00E347BC" w:rsidP="00E347BC">
      <w:pPr>
        <w:numPr>
          <w:ilvl w:val="0"/>
          <w:numId w:val="17"/>
        </w:numPr>
        <w:jc w:val="both"/>
        <w:rPr>
          <w:sz w:val="24"/>
        </w:rPr>
      </w:pPr>
      <w:r w:rsidRPr="00C7064D">
        <w:rPr>
          <w:bCs/>
          <w:iCs/>
          <w:sz w:val="24"/>
        </w:rPr>
        <w:t xml:space="preserve">Students who, </w:t>
      </w:r>
      <w:r w:rsidRPr="00C7064D">
        <w:rPr>
          <w:iCs/>
          <w:sz w:val="24"/>
        </w:rPr>
        <w:t>due to circumstances beyond their control</w:t>
      </w:r>
      <w:r w:rsidRPr="00C7064D">
        <w:rPr>
          <w:bCs/>
          <w:iCs/>
          <w:sz w:val="24"/>
        </w:rPr>
        <w:t xml:space="preserve">, miss a test, exam or an assignment deadline or consider their performance in a test, exam or assignment to have been adversely affected, should complete the form available from Student Central. Within any semester, a student may have only </w:t>
      </w:r>
      <w:r w:rsidRPr="00C7064D">
        <w:rPr>
          <w:iCs/>
          <w:sz w:val="24"/>
        </w:rPr>
        <w:t>one SAC per course</w:t>
      </w:r>
      <w:r w:rsidRPr="00C7064D">
        <w:rPr>
          <w:bCs/>
          <w:iCs/>
          <w:sz w:val="24"/>
        </w:rPr>
        <w:t>. When requesting an SAC for an assignment, the SAC application form must be submitted (along with work completed to date) within the time frame of the extension requested i.e. if the Doctor's Certificate is for one (1) day, then the SAC and work completed must be submitted within one (1) day.</w:t>
      </w:r>
    </w:p>
    <w:p w:rsidR="00E347BC" w:rsidRPr="00767F14" w:rsidRDefault="00E347BC" w:rsidP="00E347BC">
      <w:pPr>
        <w:numPr>
          <w:ilvl w:val="0"/>
          <w:numId w:val="17"/>
        </w:numPr>
        <w:jc w:val="both"/>
        <w:rPr>
          <w:b/>
          <w:bCs/>
          <w:sz w:val="24"/>
        </w:rPr>
      </w:pPr>
      <w:r w:rsidRPr="00C7064D">
        <w:rPr>
          <w:sz w:val="24"/>
        </w:rPr>
        <w:t>A copy of your submission will be kept by DOC for future reference and audit purposes.</w:t>
      </w:r>
    </w:p>
    <w:p w:rsidR="00E347BC" w:rsidRDefault="00E347BC" w:rsidP="00E347BC">
      <w:pPr>
        <w:jc w:val="both"/>
        <w:rPr>
          <w:sz w:val="24"/>
        </w:rPr>
      </w:pPr>
    </w:p>
    <w:p w:rsidR="00E347BC" w:rsidRPr="001761E1" w:rsidRDefault="00E347BC" w:rsidP="00E347BC">
      <w:pPr>
        <w:jc w:val="both"/>
        <w:rPr>
          <w:b/>
          <w:bCs/>
          <w:sz w:val="24"/>
        </w:rPr>
      </w:pPr>
    </w:p>
    <w:p w:rsidR="00E347BC" w:rsidRPr="00C7064D" w:rsidRDefault="00E347BC" w:rsidP="00E347BC">
      <w:pPr>
        <w:rPr>
          <w:b/>
          <w:sz w:val="24"/>
          <w:u w:val="single"/>
          <w:lang w:bidi="he-IL"/>
        </w:rPr>
      </w:pPr>
    </w:p>
    <w:p w:rsidR="00E347BC" w:rsidRPr="00C7064D" w:rsidRDefault="00E347BC" w:rsidP="00E347BC">
      <w:pPr>
        <w:rPr>
          <w:b/>
          <w:sz w:val="24"/>
          <w:u w:val="single"/>
          <w:lang w:bidi="he-IL"/>
        </w:rPr>
      </w:pPr>
      <w:r w:rsidRPr="00C7064D">
        <w:rPr>
          <w:b/>
          <w:sz w:val="24"/>
          <w:u w:val="single"/>
          <w:lang w:bidi="he-IL"/>
        </w:rPr>
        <w:lastRenderedPageBreak/>
        <w:t>Have a query?  Want to improve your grades next time?</w:t>
      </w:r>
    </w:p>
    <w:p w:rsidR="00E347BC" w:rsidRPr="00C7064D" w:rsidRDefault="00E347BC" w:rsidP="00E347BC">
      <w:pPr>
        <w:rPr>
          <w:b/>
          <w:sz w:val="24"/>
          <w:u w:val="single"/>
          <w:lang w:bidi="he-IL"/>
        </w:rPr>
      </w:pPr>
    </w:p>
    <w:p w:rsidR="00E347BC" w:rsidRPr="00C7064D" w:rsidRDefault="00E347BC" w:rsidP="00E347BC">
      <w:pPr>
        <w:rPr>
          <w:sz w:val="24"/>
          <w:lang w:bidi="he-IL"/>
        </w:rPr>
      </w:pPr>
      <w:r w:rsidRPr="00C7064D">
        <w:rPr>
          <w:sz w:val="24"/>
          <w:lang w:bidi="he-IL"/>
        </w:rPr>
        <w:t>You could:</w:t>
      </w:r>
    </w:p>
    <w:p w:rsidR="00E347BC" w:rsidRPr="00C7064D" w:rsidRDefault="00E347BC" w:rsidP="00E347BC">
      <w:pPr>
        <w:pStyle w:val="ListParagraph"/>
        <w:numPr>
          <w:ilvl w:val="0"/>
          <w:numId w:val="23"/>
        </w:numPr>
        <w:rPr>
          <w:sz w:val="24"/>
          <w:lang w:bidi="he-IL"/>
        </w:rPr>
      </w:pPr>
      <w:r w:rsidRPr="00C7064D">
        <w:rPr>
          <w:sz w:val="24"/>
          <w:lang w:bidi="he-IL"/>
        </w:rPr>
        <w:t xml:space="preserve">Talk it over with your lecturer or </w:t>
      </w:r>
      <w:r w:rsidRPr="00C7064D">
        <w:rPr>
          <w:sz w:val="24"/>
          <w:u w:val="single"/>
          <w:lang w:bidi="he-IL"/>
        </w:rPr>
        <w:t>programme director.</w:t>
      </w:r>
    </w:p>
    <w:p w:rsidR="00E347BC" w:rsidRPr="00C7064D" w:rsidRDefault="00E347BC" w:rsidP="00E347BC">
      <w:pPr>
        <w:pStyle w:val="ListParagraph"/>
        <w:numPr>
          <w:ilvl w:val="0"/>
          <w:numId w:val="23"/>
        </w:numPr>
        <w:rPr>
          <w:sz w:val="24"/>
          <w:lang w:bidi="he-IL"/>
        </w:rPr>
      </w:pPr>
      <w:r w:rsidRPr="00C7064D">
        <w:rPr>
          <w:sz w:val="24"/>
          <w:lang w:bidi="he-IL"/>
        </w:rPr>
        <w:t xml:space="preserve">Visit </w:t>
      </w:r>
      <w:proofErr w:type="spellStart"/>
      <w:r w:rsidRPr="00C7064D">
        <w:rPr>
          <w:sz w:val="24"/>
          <w:lang w:bidi="he-IL"/>
        </w:rPr>
        <w:t>Te</w:t>
      </w:r>
      <w:proofErr w:type="spellEnd"/>
      <w:r w:rsidRPr="00C7064D">
        <w:rPr>
          <w:sz w:val="24"/>
          <w:lang w:bidi="he-IL"/>
        </w:rPr>
        <w:t xml:space="preserve"> </w:t>
      </w:r>
      <w:proofErr w:type="spellStart"/>
      <w:r w:rsidRPr="00C7064D">
        <w:rPr>
          <w:sz w:val="24"/>
          <w:lang w:bidi="he-IL"/>
        </w:rPr>
        <w:t>Puna</w:t>
      </w:r>
      <w:proofErr w:type="spellEnd"/>
      <w:r w:rsidRPr="00C7064D">
        <w:rPr>
          <w:sz w:val="24"/>
          <w:lang w:bidi="he-IL"/>
        </w:rPr>
        <w:t xml:space="preserve"> </w:t>
      </w:r>
      <w:proofErr w:type="spellStart"/>
      <w:r w:rsidRPr="00C7064D">
        <w:rPr>
          <w:sz w:val="24"/>
          <w:lang w:bidi="he-IL"/>
        </w:rPr>
        <w:t>Ako</w:t>
      </w:r>
      <w:proofErr w:type="spellEnd"/>
      <w:r w:rsidRPr="00C7064D">
        <w:rPr>
          <w:sz w:val="24"/>
          <w:lang w:bidi="he-IL"/>
        </w:rPr>
        <w:t xml:space="preserve"> for learning advice and support.</w:t>
      </w:r>
    </w:p>
    <w:p w:rsidR="00E347BC" w:rsidRPr="00C7064D" w:rsidRDefault="00E347BC" w:rsidP="00E347BC">
      <w:pPr>
        <w:pStyle w:val="ListParagraph"/>
        <w:numPr>
          <w:ilvl w:val="0"/>
          <w:numId w:val="23"/>
        </w:numPr>
        <w:rPr>
          <w:sz w:val="24"/>
          <w:lang w:bidi="he-IL"/>
        </w:rPr>
      </w:pPr>
      <w:r w:rsidRPr="00C7064D">
        <w:rPr>
          <w:sz w:val="24"/>
          <w:lang w:bidi="he-IL"/>
        </w:rPr>
        <w:t>Visit the Centre for Pacific Development and Support.</w:t>
      </w:r>
    </w:p>
    <w:p w:rsidR="00E347BC" w:rsidRPr="00C7064D" w:rsidRDefault="00E347BC" w:rsidP="00E347BC">
      <w:pPr>
        <w:pStyle w:val="ListParagraph"/>
        <w:numPr>
          <w:ilvl w:val="0"/>
          <w:numId w:val="23"/>
        </w:numPr>
        <w:rPr>
          <w:sz w:val="24"/>
          <w:lang w:bidi="he-IL"/>
        </w:rPr>
      </w:pPr>
      <w:r w:rsidRPr="00C7064D">
        <w:rPr>
          <w:sz w:val="24"/>
          <w:lang w:bidi="he-IL"/>
        </w:rPr>
        <w:t>Contact USU Advocate for independent advice.</w:t>
      </w:r>
    </w:p>
    <w:p w:rsidR="00E347BC" w:rsidRPr="00C7064D" w:rsidRDefault="00E347BC" w:rsidP="00E347BC">
      <w:pPr>
        <w:pStyle w:val="Heading1"/>
        <w:rPr>
          <w:rFonts w:ascii="Times New Roman" w:hAnsi="Times New Roman" w:cs="Times New Roman"/>
          <w:b w:val="0"/>
          <w:sz w:val="24"/>
          <w:szCs w:val="24"/>
        </w:rPr>
      </w:pPr>
      <w:r w:rsidRPr="00C7064D">
        <w:rPr>
          <w:rFonts w:ascii="Times New Roman" w:hAnsi="Times New Roman" w:cs="Times New Roman"/>
          <w:sz w:val="24"/>
          <w:szCs w:val="24"/>
          <w:lang w:bidi="he-IL"/>
        </w:rPr>
        <w:t xml:space="preserve">For contact details and more information, go to </w:t>
      </w:r>
      <w:hyperlink r:id="rId11" w:history="1">
        <w:r w:rsidRPr="00C7064D">
          <w:rPr>
            <w:rStyle w:val="Hyperlink"/>
            <w:rFonts w:ascii="Times New Roman" w:hAnsi="Times New Roman" w:cs="Times New Roman"/>
            <w:sz w:val="24"/>
            <w:szCs w:val="24"/>
          </w:rPr>
          <w:t>www.usu.co.nz</w:t>
        </w:r>
      </w:hyperlink>
      <w:r w:rsidRPr="00C7064D">
        <w:rPr>
          <w:rFonts w:ascii="Times New Roman" w:hAnsi="Times New Roman" w:cs="Times New Roman"/>
          <w:sz w:val="24"/>
          <w:szCs w:val="24"/>
          <w:lang w:bidi="he-IL"/>
        </w:rPr>
        <w:t xml:space="preserve"> </w:t>
      </w:r>
    </w:p>
    <w:p w:rsidR="00E347BC" w:rsidRPr="00C7064D" w:rsidRDefault="00E347BC" w:rsidP="00E347BC">
      <w:pPr>
        <w:pStyle w:val="Heading1"/>
        <w:pageBreakBefore/>
        <w:rPr>
          <w:rFonts w:ascii="Times New Roman" w:hAnsi="Times New Roman" w:cs="Times New Roman"/>
          <w:b w:val="0"/>
          <w:sz w:val="24"/>
          <w:szCs w:val="24"/>
        </w:rPr>
      </w:pPr>
      <w:r w:rsidRPr="00C7064D">
        <w:rPr>
          <w:rFonts w:ascii="Times New Roman" w:hAnsi="Times New Roman" w:cs="Times New Roman"/>
          <w:b w:val="0"/>
          <w:sz w:val="24"/>
          <w:szCs w:val="24"/>
        </w:rPr>
        <w:lastRenderedPageBreak/>
        <w:t>Appendix 1</w:t>
      </w:r>
    </w:p>
    <w:p w:rsidR="00E347BC" w:rsidRPr="00C7064D" w:rsidRDefault="00E347BC" w:rsidP="00E347BC">
      <w:pPr>
        <w:tabs>
          <w:tab w:val="left" w:pos="-720"/>
        </w:tabs>
        <w:jc w:val="center"/>
        <w:rPr>
          <w:sz w:val="24"/>
        </w:rPr>
      </w:pPr>
      <w:r w:rsidRPr="00C7064D">
        <w:rPr>
          <w:b/>
          <w:sz w:val="24"/>
        </w:rPr>
        <w:t>IWD Assignment - Individual Contribution Review</w:t>
      </w:r>
    </w:p>
    <w:p w:rsidR="00E347BC" w:rsidRPr="00C7064D" w:rsidRDefault="00E347BC" w:rsidP="00E347BC">
      <w:pPr>
        <w:tabs>
          <w:tab w:val="left" w:pos="-720"/>
        </w:tabs>
        <w:rPr>
          <w:sz w:val="24"/>
        </w:rPr>
      </w:pPr>
    </w:p>
    <w:p w:rsidR="00E347BC" w:rsidRPr="00C7064D" w:rsidRDefault="00E347BC" w:rsidP="00E347BC">
      <w:pPr>
        <w:tabs>
          <w:tab w:val="left" w:pos="-720"/>
        </w:tabs>
        <w:rPr>
          <w:sz w:val="24"/>
        </w:rPr>
      </w:pPr>
      <w:r w:rsidRPr="00C7064D">
        <w:rPr>
          <w:sz w:val="24"/>
        </w:rPr>
        <w:t xml:space="preserve">This form is to be completed </w:t>
      </w:r>
      <w:r w:rsidRPr="00C7064D">
        <w:rPr>
          <w:b/>
          <w:sz w:val="24"/>
        </w:rPr>
        <w:t>once</w:t>
      </w:r>
      <w:r w:rsidRPr="00C7064D">
        <w:rPr>
          <w:sz w:val="24"/>
        </w:rPr>
        <w:t xml:space="preserve"> by the group as a whole and included with your documentation. </w:t>
      </w:r>
      <w:r w:rsidRPr="00C7064D">
        <w:rPr>
          <w:b/>
          <w:sz w:val="24"/>
        </w:rPr>
        <w:t xml:space="preserve"> </w:t>
      </w:r>
      <w:r w:rsidRPr="00C7064D">
        <w:rPr>
          <w:sz w:val="24"/>
        </w:rPr>
        <w:t xml:space="preserve"> You may use several forms if necessary. If the form is missing or empty, it will be assumed that all students contributed equally. </w:t>
      </w:r>
    </w:p>
    <w:p w:rsidR="00E347BC" w:rsidRPr="00C7064D" w:rsidRDefault="00E347BC" w:rsidP="00E347BC">
      <w:pPr>
        <w:tabs>
          <w:tab w:val="left" w:pos="-1440"/>
          <w:tab w:val="left" w:pos="-720"/>
          <w:tab w:val="left" w:pos="2160"/>
          <w:tab w:val="left" w:pos="4820"/>
        </w:tabs>
        <w:rPr>
          <w:sz w:val="24"/>
        </w:rPr>
      </w:pPr>
    </w:p>
    <w:p w:rsidR="00E347BC" w:rsidRPr="00C7064D" w:rsidRDefault="00E347BC" w:rsidP="00E347BC">
      <w:pPr>
        <w:tabs>
          <w:tab w:val="left" w:pos="-1440"/>
          <w:tab w:val="left" w:pos="-720"/>
          <w:tab w:val="left" w:pos="2160"/>
          <w:tab w:val="left" w:pos="4820"/>
        </w:tabs>
        <w:rPr>
          <w:b/>
          <w:sz w:val="24"/>
        </w:rPr>
      </w:pPr>
      <w:r w:rsidRPr="00C7064D">
        <w:rPr>
          <w:b/>
          <w:sz w:val="24"/>
        </w:rPr>
        <w:t>Each group member must sign this form as evidence that they agree with its content.</w:t>
      </w:r>
    </w:p>
    <w:p w:rsidR="00E347BC" w:rsidRPr="00C7064D" w:rsidRDefault="00E347BC" w:rsidP="00E347BC">
      <w:pPr>
        <w:tabs>
          <w:tab w:val="left" w:pos="-1440"/>
          <w:tab w:val="left" w:pos="-720"/>
          <w:tab w:val="left" w:pos="2160"/>
          <w:tab w:val="left" w:pos="4820"/>
        </w:tabs>
        <w:rPr>
          <w:b/>
          <w:sz w:val="24"/>
        </w:rPr>
      </w:pPr>
    </w:p>
    <w:p w:rsidR="00E347BC" w:rsidRPr="00C7064D" w:rsidRDefault="00E347BC" w:rsidP="00E347BC">
      <w:pPr>
        <w:tabs>
          <w:tab w:val="left" w:pos="-1440"/>
          <w:tab w:val="left" w:pos="-720"/>
          <w:tab w:val="left" w:pos="2160"/>
          <w:tab w:val="left" w:pos="4820"/>
        </w:tabs>
        <w:spacing w:before="60" w:after="60"/>
        <w:jc w:val="both"/>
        <w:rPr>
          <w:sz w:val="24"/>
        </w:rPr>
      </w:pPr>
      <w:r w:rsidRPr="00C7064D">
        <w:rPr>
          <w:b/>
          <w:sz w:val="24"/>
        </w:rPr>
        <w:t xml:space="preserve">Name_______________ </w:t>
      </w:r>
      <w:r w:rsidRPr="00C7064D">
        <w:rPr>
          <w:b/>
          <w:sz w:val="24"/>
        </w:rPr>
        <w:tab/>
        <w:t xml:space="preserve">                      Signature_________________________________________</w:t>
      </w:r>
    </w:p>
    <w:p w:rsidR="00E347BC" w:rsidRPr="00C7064D" w:rsidRDefault="00E347BC" w:rsidP="00E347BC">
      <w:pPr>
        <w:pStyle w:val="Heading6"/>
        <w:tabs>
          <w:tab w:val="clear" w:pos="1152"/>
        </w:tabs>
        <w:ind w:left="0" w:firstLine="0"/>
        <w:jc w:val="both"/>
        <w:rPr>
          <w:sz w:val="24"/>
          <w:szCs w:val="24"/>
        </w:rPr>
      </w:pPr>
      <w:r w:rsidRPr="00C7064D">
        <w:rPr>
          <w:sz w:val="24"/>
          <w:szCs w:val="24"/>
        </w:rPr>
        <w:t>Name</w:t>
      </w:r>
      <w:r w:rsidRPr="00C7064D">
        <w:rPr>
          <w:b w:val="0"/>
          <w:sz w:val="24"/>
          <w:szCs w:val="24"/>
        </w:rPr>
        <w:t>_______________</w:t>
      </w:r>
      <w:r w:rsidRPr="00C7064D">
        <w:rPr>
          <w:sz w:val="24"/>
          <w:szCs w:val="24"/>
        </w:rPr>
        <w:tab/>
        <w:t xml:space="preserve">                    Signature_________________________________________</w:t>
      </w:r>
    </w:p>
    <w:p w:rsidR="00E347BC" w:rsidRPr="00C7064D" w:rsidRDefault="00E347BC" w:rsidP="00E347BC">
      <w:pPr>
        <w:tabs>
          <w:tab w:val="left" w:pos="-1440"/>
          <w:tab w:val="left" w:pos="-720"/>
          <w:tab w:val="left" w:pos="2160"/>
          <w:tab w:val="left" w:pos="4820"/>
        </w:tabs>
        <w:spacing w:before="60" w:after="60"/>
        <w:jc w:val="both"/>
        <w:rPr>
          <w:sz w:val="24"/>
        </w:rPr>
      </w:pPr>
      <w:r w:rsidRPr="00C7064D">
        <w:rPr>
          <w:b/>
          <w:sz w:val="24"/>
        </w:rPr>
        <w:t>Name_______________</w:t>
      </w:r>
      <w:r w:rsidRPr="00C7064D">
        <w:rPr>
          <w:b/>
          <w:sz w:val="24"/>
        </w:rPr>
        <w:tab/>
        <w:t xml:space="preserve">                      Signature_________________________________________</w:t>
      </w:r>
    </w:p>
    <w:p w:rsidR="00E347BC" w:rsidRPr="00C7064D" w:rsidRDefault="00E347BC" w:rsidP="00E347BC">
      <w:pPr>
        <w:tabs>
          <w:tab w:val="left" w:pos="-720"/>
        </w:tabs>
        <w:rPr>
          <w:sz w:val="24"/>
        </w:rPr>
      </w:pPr>
    </w:p>
    <w:p w:rsidR="00E347BC" w:rsidRPr="00C7064D" w:rsidRDefault="00E347BC" w:rsidP="00E347BC">
      <w:pPr>
        <w:tabs>
          <w:tab w:val="left" w:pos="-1440"/>
          <w:tab w:val="left" w:pos="-720"/>
          <w:tab w:val="left" w:pos="2160"/>
          <w:tab w:val="left" w:pos="4820"/>
        </w:tabs>
        <w:rPr>
          <w:sz w:val="24"/>
        </w:rPr>
      </w:pPr>
      <w:r w:rsidRPr="00C7064D">
        <w:rPr>
          <w:sz w:val="24"/>
        </w:rPr>
        <w:t>Enter the task and/or sub-topic and the name of the student to whom it was assigned.  Should a task have been shared, then enter an agreed estimate of percentage involvement beside each name.  If only one name appears then it is assumed that the individual contributed 100%. Each task should require approximately the same amount of effort.</w:t>
      </w:r>
    </w:p>
    <w:p w:rsidR="00E347BC" w:rsidRPr="00C7064D" w:rsidRDefault="00E347BC" w:rsidP="00E347BC">
      <w:pPr>
        <w:tabs>
          <w:tab w:val="left" w:pos="-1440"/>
          <w:tab w:val="left" w:pos="-720"/>
          <w:tab w:val="left" w:pos="2160"/>
          <w:tab w:val="left" w:pos="4820"/>
        </w:tabs>
        <w:rPr>
          <w:sz w:val="24"/>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4"/>
        <w:gridCol w:w="3109"/>
        <w:gridCol w:w="705"/>
      </w:tblGrid>
      <w:tr w:rsidR="00E347BC" w:rsidRPr="00C7064D" w:rsidTr="00013414">
        <w:trPr>
          <w:cantSplit/>
        </w:trPr>
        <w:tc>
          <w:tcPr>
            <w:tcW w:w="5854" w:type="dxa"/>
            <w:shd w:val="clear" w:color="auto" w:fill="auto"/>
          </w:tcPr>
          <w:p w:rsidR="00E347BC" w:rsidRPr="00C7064D" w:rsidRDefault="00E347BC" w:rsidP="00013414">
            <w:pPr>
              <w:pStyle w:val="Heading4"/>
              <w:rPr>
                <w:sz w:val="24"/>
              </w:rPr>
            </w:pPr>
            <w:r w:rsidRPr="00C7064D">
              <w:rPr>
                <w:sz w:val="24"/>
              </w:rPr>
              <w:t>Task/Sub-topic</w:t>
            </w:r>
          </w:p>
        </w:tc>
        <w:tc>
          <w:tcPr>
            <w:tcW w:w="3109" w:type="dxa"/>
            <w:shd w:val="clear" w:color="auto" w:fill="auto"/>
          </w:tcPr>
          <w:p w:rsidR="00E347BC" w:rsidRPr="00C7064D" w:rsidRDefault="00E347BC" w:rsidP="00013414">
            <w:pPr>
              <w:pStyle w:val="Heading4"/>
              <w:rPr>
                <w:sz w:val="24"/>
                <w:lang w:val="en-NZ"/>
              </w:rPr>
            </w:pPr>
            <w:r w:rsidRPr="00C7064D">
              <w:rPr>
                <w:sz w:val="24"/>
              </w:rPr>
              <w:t>Names</w:t>
            </w:r>
          </w:p>
        </w:tc>
        <w:tc>
          <w:tcPr>
            <w:tcW w:w="705" w:type="dxa"/>
            <w:shd w:val="clear" w:color="auto" w:fill="auto"/>
          </w:tcPr>
          <w:p w:rsidR="00E347BC" w:rsidRPr="00C7064D" w:rsidRDefault="00E347BC" w:rsidP="00013414">
            <w:pPr>
              <w:tabs>
                <w:tab w:val="left" w:pos="-1440"/>
                <w:tab w:val="left" w:pos="-720"/>
                <w:tab w:val="left" w:pos="2160"/>
                <w:tab w:val="left" w:pos="4820"/>
              </w:tabs>
              <w:ind w:left="219" w:hanging="219"/>
              <w:jc w:val="center"/>
              <w:rPr>
                <w:sz w:val="24"/>
              </w:rPr>
            </w:pPr>
            <w:r w:rsidRPr="00C7064D">
              <w:rPr>
                <w:b/>
                <w:sz w:val="24"/>
              </w:rPr>
              <w:t>%</w:t>
            </w: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r w:rsidR="00E347BC" w:rsidRPr="00C7064D" w:rsidTr="00013414">
        <w:trPr>
          <w:cantSplit/>
          <w:trHeight w:hRule="exact" w:val="400"/>
        </w:trPr>
        <w:tc>
          <w:tcPr>
            <w:tcW w:w="5854"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3109"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c>
          <w:tcPr>
            <w:tcW w:w="705" w:type="dxa"/>
            <w:shd w:val="clear" w:color="auto" w:fill="auto"/>
          </w:tcPr>
          <w:p w:rsidR="00E347BC" w:rsidRPr="00C7064D" w:rsidRDefault="00E347BC" w:rsidP="00013414">
            <w:pPr>
              <w:tabs>
                <w:tab w:val="left" w:pos="-1440"/>
                <w:tab w:val="left" w:pos="-720"/>
                <w:tab w:val="left" w:pos="2160"/>
                <w:tab w:val="left" w:pos="4820"/>
              </w:tabs>
              <w:snapToGrid w:val="0"/>
              <w:rPr>
                <w:sz w:val="24"/>
              </w:rPr>
            </w:pPr>
          </w:p>
        </w:tc>
      </w:tr>
    </w:tbl>
    <w:p w:rsidR="00E347BC" w:rsidRDefault="00E347BC" w:rsidP="00E347BC">
      <w:pPr>
        <w:rPr>
          <w:sz w:val="24"/>
        </w:rPr>
      </w:pPr>
    </w:p>
    <w:p w:rsidR="00E347BC" w:rsidRDefault="00E347BC" w:rsidP="00E347BC">
      <w:pPr>
        <w:rPr>
          <w:sz w:val="24"/>
        </w:rPr>
      </w:pPr>
    </w:p>
    <w:tbl>
      <w:tblPr>
        <w:tblW w:w="9854" w:type="dxa"/>
        <w:tblLayout w:type="fixed"/>
        <w:tblLook w:val="0000" w:firstRow="0" w:lastRow="0" w:firstColumn="0" w:lastColumn="0" w:noHBand="0" w:noVBand="0"/>
      </w:tblPr>
      <w:tblGrid>
        <w:gridCol w:w="5181"/>
        <w:gridCol w:w="4673"/>
      </w:tblGrid>
      <w:tr w:rsidR="00E347BC" w:rsidRPr="00422FE8" w:rsidTr="00013414">
        <w:trPr>
          <w:cantSplit/>
        </w:trPr>
        <w:tc>
          <w:tcPr>
            <w:tcW w:w="4678" w:type="dxa"/>
            <w:shd w:val="clear" w:color="auto" w:fill="auto"/>
          </w:tcPr>
          <w:p w:rsidR="00E347BC" w:rsidRPr="00422FE8" w:rsidRDefault="00E347BC" w:rsidP="00013414">
            <w:pPr>
              <w:tabs>
                <w:tab w:val="left" w:pos="1134"/>
              </w:tabs>
              <w:rPr>
                <w:sz w:val="24"/>
              </w:rPr>
            </w:pPr>
            <w:r w:rsidRPr="00422FE8">
              <w:rPr>
                <w:noProof/>
                <w:sz w:val="24"/>
                <w:lang w:bidi="th-TH"/>
              </w:rPr>
              <w:lastRenderedPageBreak/>
              <w:drawing>
                <wp:inline distT="0" distB="0" distL="0" distR="0" wp14:anchorId="6B6E4842" wp14:editId="00D6ECA3">
                  <wp:extent cx="25908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1295400"/>
                          </a:xfrm>
                          <a:prstGeom prst="rect">
                            <a:avLst/>
                          </a:prstGeom>
                          <a:solidFill>
                            <a:srgbClr val="FFFFFF"/>
                          </a:solidFill>
                          <a:ln>
                            <a:noFill/>
                          </a:ln>
                        </pic:spPr>
                      </pic:pic>
                    </a:graphicData>
                  </a:graphic>
                </wp:inline>
              </w:drawing>
            </w:r>
            <w:r w:rsidRPr="00422FE8">
              <w:rPr>
                <w:sz w:val="24"/>
              </w:rPr>
              <w:cr/>
            </w:r>
          </w:p>
          <w:p w:rsidR="00E347BC" w:rsidRPr="00422FE8" w:rsidRDefault="00E347BC" w:rsidP="00013414">
            <w:pPr>
              <w:tabs>
                <w:tab w:val="left" w:pos="1134"/>
              </w:tabs>
              <w:rPr>
                <w:b/>
                <w:sz w:val="24"/>
              </w:rPr>
            </w:pPr>
            <w:r w:rsidRPr="00422FE8">
              <w:rPr>
                <w:b/>
                <w:sz w:val="24"/>
              </w:rPr>
              <w:t>Department of Computing</w:t>
            </w:r>
          </w:p>
        </w:tc>
        <w:tc>
          <w:tcPr>
            <w:tcW w:w="4219" w:type="dxa"/>
            <w:shd w:val="clear" w:color="auto" w:fill="auto"/>
          </w:tcPr>
          <w:p w:rsidR="00E347BC" w:rsidRPr="00422FE8" w:rsidRDefault="00E347BC" w:rsidP="00013414">
            <w:pPr>
              <w:tabs>
                <w:tab w:val="left" w:pos="1876"/>
              </w:tabs>
              <w:rPr>
                <w:b/>
                <w:sz w:val="24"/>
              </w:rPr>
            </w:pPr>
            <w:r w:rsidRPr="00422FE8">
              <w:rPr>
                <w:b/>
                <w:sz w:val="24"/>
              </w:rPr>
              <w:t>Marking guide</w:t>
            </w:r>
            <w:r w:rsidRPr="00422FE8">
              <w:rPr>
                <w:b/>
                <w:sz w:val="24"/>
              </w:rPr>
              <w:br/>
              <w:t>Assignment 2 – Website Project</w:t>
            </w:r>
          </w:p>
          <w:p w:rsidR="00E347BC" w:rsidRPr="00422FE8" w:rsidRDefault="00E347BC" w:rsidP="00013414">
            <w:pPr>
              <w:pStyle w:val="BodyTextIndent"/>
              <w:ind w:left="742" w:hanging="742"/>
              <w:rPr>
                <w:b/>
                <w:sz w:val="24"/>
              </w:rPr>
            </w:pPr>
            <w:r w:rsidRPr="00422FE8">
              <w:rPr>
                <w:b/>
                <w:sz w:val="24"/>
              </w:rPr>
              <w:t>ISCG 6420 IWD</w:t>
            </w:r>
          </w:p>
          <w:p w:rsidR="00E347BC" w:rsidRPr="00422FE8" w:rsidRDefault="00E347BC" w:rsidP="00013414">
            <w:pPr>
              <w:pStyle w:val="BodyTextIndent"/>
              <w:ind w:left="742" w:hanging="742"/>
              <w:rPr>
                <w:rFonts w:eastAsia="Arial"/>
                <w:b/>
                <w:bCs/>
                <w:sz w:val="24"/>
              </w:rPr>
            </w:pPr>
            <w:r w:rsidRPr="00422FE8">
              <w:rPr>
                <w:b/>
                <w:sz w:val="24"/>
              </w:rPr>
              <w:t>Semester 2, 2</w:t>
            </w:r>
            <w:r>
              <w:rPr>
                <w:b/>
                <w:sz w:val="24"/>
              </w:rPr>
              <w:t>016</w:t>
            </w:r>
          </w:p>
        </w:tc>
      </w:tr>
    </w:tbl>
    <w:p w:rsidR="00E347BC" w:rsidRDefault="00E347BC" w:rsidP="00E347BC">
      <w:pPr>
        <w:rPr>
          <w:sz w:val="24"/>
        </w:rPr>
      </w:pPr>
    </w:p>
    <w:p w:rsidR="00E347BC" w:rsidRPr="00422FE8" w:rsidRDefault="00E347BC" w:rsidP="00E347BC">
      <w:pPr>
        <w:pStyle w:val="Heading1"/>
        <w:rPr>
          <w:rFonts w:ascii="Times New Roman" w:hAnsi="Times New Roman" w:cs="Times New Roman"/>
          <w:sz w:val="24"/>
          <w:szCs w:val="24"/>
        </w:rPr>
      </w:pPr>
      <w:r>
        <w:rPr>
          <w:rFonts w:ascii="Times New Roman" w:hAnsi="Times New Roman" w:cs="Times New Roman"/>
          <w:sz w:val="24"/>
          <w:szCs w:val="24"/>
        </w:rPr>
        <w:t>Part A: Documentation (2</w:t>
      </w:r>
      <w:r w:rsidRPr="00422FE8">
        <w:rPr>
          <w:rFonts w:ascii="Times New Roman" w:hAnsi="Times New Roman" w:cs="Times New Roman"/>
          <w:sz w:val="24"/>
          <w:szCs w:val="24"/>
        </w:rPr>
        <w:t>0 marks)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753"/>
        <w:gridCol w:w="1771"/>
        <w:gridCol w:w="1772"/>
      </w:tblGrid>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The title of the site, a short explanation of its purpose, the target audience</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1</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A site map of all pages showing how the site is organised</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A diagram/scenario of all the paths/functions that users can take/do on the site</w:t>
            </w:r>
          </w:p>
        </w:tc>
        <w:tc>
          <w:tcPr>
            <w:tcW w:w="1771"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3</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Evidence of research carried out to understand the present web designs for business purposes and how usability is implemented in the website you have developed.</w:t>
            </w:r>
          </w:p>
        </w:tc>
        <w:tc>
          <w:tcPr>
            <w:tcW w:w="1771"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2</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Page designs for each page showing the layout, design metaphors and technical details of the media used on the page. Specify which elements are static and which are dynamic</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3</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Elements of each page and links to other pages clearly shown and labelled</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1</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A short explanation about where and how JavaScript/JQuery/Ajax and CSS have been used on the site</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3</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Evidence of testing on at least 3 browsers. Details of any user and browser-tests that were carried out</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A list of future improvements (i.e. problems identified in user and browser tests that you didn't have time to implement)</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772" w:type="dxa"/>
          </w:tcPr>
          <w:p w:rsidR="00E347BC" w:rsidRPr="00422FE8" w:rsidRDefault="00E347BC" w:rsidP="00013414">
            <w:pPr>
              <w:rPr>
                <w:rFonts w:ascii="Times New Roman" w:hAnsi="Times New Roman" w:cs="Times New Roman"/>
                <w:sz w:val="24"/>
              </w:rPr>
            </w:pPr>
          </w:p>
        </w:tc>
      </w:tr>
      <w:tr w:rsidR="00E347BC" w:rsidRPr="00422FE8" w:rsidTr="00013414">
        <w:tc>
          <w:tcPr>
            <w:tcW w:w="4753"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Reference the use of any external code/media element</w:t>
            </w:r>
          </w:p>
        </w:tc>
        <w:tc>
          <w:tcPr>
            <w:tcW w:w="1771"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1</w:t>
            </w:r>
          </w:p>
        </w:tc>
        <w:tc>
          <w:tcPr>
            <w:tcW w:w="1772" w:type="dxa"/>
          </w:tcPr>
          <w:p w:rsidR="00E347BC" w:rsidRPr="00422FE8" w:rsidRDefault="00E347BC" w:rsidP="00013414">
            <w:pPr>
              <w:rPr>
                <w:rFonts w:ascii="Times New Roman" w:hAnsi="Times New Roman" w:cs="Times New Roman"/>
                <w:sz w:val="24"/>
              </w:rPr>
            </w:pPr>
          </w:p>
        </w:tc>
      </w:tr>
    </w:tbl>
    <w:p w:rsidR="00E347BC" w:rsidRPr="00422FE8" w:rsidRDefault="00E347BC" w:rsidP="00E347BC">
      <w:pPr>
        <w:pStyle w:val="Heading1"/>
        <w:rPr>
          <w:rFonts w:ascii="Times New Roman" w:hAnsi="Times New Roman" w:cs="Times New Roman"/>
          <w:sz w:val="24"/>
          <w:szCs w:val="24"/>
        </w:rPr>
      </w:pPr>
      <w:r>
        <w:rPr>
          <w:rFonts w:ascii="Times New Roman" w:hAnsi="Times New Roman" w:cs="Times New Roman"/>
          <w:sz w:val="24"/>
          <w:szCs w:val="24"/>
        </w:rPr>
        <w:t>Part B: Website (70</w:t>
      </w:r>
      <w:r w:rsidRPr="00422FE8">
        <w:rPr>
          <w:rFonts w:ascii="Times New Roman" w:hAnsi="Times New Roman" w:cs="Times New Roman"/>
          <w:sz w:val="24"/>
          <w:szCs w:val="24"/>
        </w:rPr>
        <w:t xml:space="preserve"> marks)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59"/>
        <w:gridCol w:w="1818"/>
        <w:gridCol w:w="1819"/>
      </w:tblGrid>
      <w:tr w:rsidR="00E347BC" w:rsidRPr="00422FE8" w:rsidTr="00013414">
        <w:tc>
          <w:tcPr>
            <w:tcW w:w="4659" w:type="dxa"/>
          </w:tcPr>
          <w:p w:rsidR="00E347BC" w:rsidRPr="00422FE8" w:rsidRDefault="0053302C" w:rsidP="00013414">
            <w:pPr>
              <w:rPr>
                <w:rFonts w:ascii="Times New Roman" w:hAnsi="Times New Roman" w:cs="Times New Roman"/>
                <w:spacing w:val="-1"/>
                <w:w w:val="95"/>
                <w:sz w:val="24"/>
              </w:rPr>
            </w:pPr>
            <w:r>
              <w:rPr>
                <w:rFonts w:ascii="Times New Roman" w:hAnsi="Times New Roman" w:cs="Times New Roman"/>
                <w:sz w:val="24"/>
              </w:rPr>
              <w:t>Structure of</w:t>
            </w:r>
            <w:r w:rsidR="00E347BC" w:rsidRPr="00422FE8">
              <w:rPr>
                <w:rFonts w:ascii="Times New Roman" w:hAnsi="Times New Roman" w:cs="Times New Roman"/>
                <w:sz w:val="24"/>
              </w:rPr>
              <w:t xml:space="preserve"> XML or Jason</w:t>
            </w:r>
          </w:p>
        </w:tc>
        <w:tc>
          <w:tcPr>
            <w:tcW w:w="181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5</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1"/>
                <w:w w:val="95"/>
                <w:sz w:val="24"/>
              </w:rPr>
            </w:pPr>
            <w:r w:rsidRPr="00422FE8">
              <w:rPr>
                <w:rFonts w:ascii="Times New Roman" w:hAnsi="Times New Roman" w:cs="Times New Roman"/>
                <w:spacing w:val="-1"/>
                <w:w w:val="95"/>
                <w:sz w:val="24"/>
              </w:rPr>
              <w:t>The basic layout- header, navigation ,footer</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5</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1"/>
                <w:w w:val="95"/>
                <w:sz w:val="24"/>
              </w:rPr>
            </w:pPr>
            <w:r w:rsidRPr="00422FE8">
              <w:rPr>
                <w:rFonts w:ascii="Times New Roman" w:hAnsi="Times New Roman" w:cs="Times New Roman"/>
                <w:spacing w:val="-1"/>
                <w:w w:val="95"/>
                <w:sz w:val="24"/>
              </w:rPr>
              <w:t xml:space="preserve">Homepage </w:t>
            </w:r>
          </w:p>
          <w:p w:rsidR="00E347BC" w:rsidRPr="00422FE8"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sidRPr="00422FE8">
              <w:rPr>
                <w:rFonts w:ascii="Times New Roman" w:hAnsi="Times New Roman" w:cs="Times New Roman"/>
                <w:spacing w:val="-1"/>
                <w:w w:val="95"/>
                <w:sz w:val="24"/>
              </w:rPr>
              <w:t>3 sections</w:t>
            </w:r>
          </w:p>
          <w:p w:rsidR="00E347BC" w:rsidRPr="00422FE8"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sidRPr="00422FE8">
              <w:rPr>
                <w:rFonts w:ascii="Times New Roman" w:hAnsi="Times New Roman" w:cs="Times New Roman"/>
                <w:spacing w:val="-1"/>
                <w:w w:val="95"/>
                <w:sz w:val="24"/>
              </w:rPr>
              <w:t>Ajax technique for popular product and on</w:t>
            </w:r>
            <w:r>
              <w:rPr>
                <w:rFonts w:ascii="Times New Roman" w:hAnsi="Times New Roman" w:cs="Times New Roman"/>
                <w:spacing w:val="-1"/>
                <w:w w:val="95"/>
                <w:sz w:val="24"/>
              </w:rPr>
              <w:t xml:space="preserve"> </w:t>
            </w:r>
            <w:r w:rsidRPr="00422FE8">
              <w:rPr>
                <w:rFonts w:ascii="Times New Roman" w:hAnsi="Times New Roman" w:cs="Times New Roman"/>
                <w:spacing w:val="-1"/>
                <w:w w:val="95"/>
                <w:sz w:val="24"/>
              </w:rPr>
              <w:t xml:space="preserve">sale section  </w:t>
            </w:r>
          </w:p>
          <w:p w:rsidR="00E347BC" w:rsidRPr="00422FE8" w:rsidRDefault="00E347BC" w:rsidP="00013414">
            <w:pPr>
              <w:pStyle w:val="ListParagraph"/>
              <w:rPr>
                <w:rFonts w:ascii="Times New Roman" w:hAnsi="Times New Roman" w:cs="Times New Roman"/>
                <w:spacing w:val="-1"/>
                <w:w w:val="95"/>
                <w:sz w:val="24"/>
              </w:rPr>
            </w:pP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10</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2"/>
                <w:w w:val="95"/>
                <w:sz w:val="24"/>
              </w:rPr>
            </w:pPr>
            <w:r w:rsidRPr="00422FE8">
              <w:rPr>
                <w:rFonts w:ascii="Times New Roman" w:hAnsi="Times New Roman" w:cs="Times New Roman"/>
                <w:spacing w:val="-2"/>
                <w:w w:val="95"/>
                <w:sz w:val="24"/>
              </w:rPr>
              <w:t>Product page</w:t>
            </w:r>
          </w:p>
          <w:p w:rsidR="00E347BC"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Ajax technique to display  products</w:t>
            </w:r>
          </w:p>
          <w:p w:rsidR="00E347BC"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Browse product by type</w:t>
            </w:r>
          </w:p>
          <w:p w:rsidR="00E347BC"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lastRenderedPageBreak/>
              <w:t>Add or remove items in a shopping cart</w:t>
            </w:r>
          </w:p>
          <w:p w:rsidR="00E347BC" w:rsidRPr="00422FE8"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Calculate price in a shopping cart</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lastRenderedPageBreak/>
              <w:t>15</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2"/>
                <w:w w:val="95"/>
                <w:sz w:val="24"/>
              </w:rPr>
            </w:pPr>
            <w:r w:rsidRPr="00422FE8">
              <w:rPr>
                <w:rFonts w:ascii="Times New Roman" w:hAnsi="Times New Roman" w:cs="Times New Roman"/>
                <w:spacing w:val="-2"/>
                <w:w w:val="95"/>
                <w:sz w:val="24"/>
              </w:rPr>
              <w:lastRenderedPageBreak/>
              <w:t>Membership page</w:t>
            </w:r>
          </w:p>
          <w:p w:rsidR="00E347BC"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Form inputs</w:t>
            </w:r>
          </w:p>
          <w:p w:rsidR="00E347BC" w:rsidRPr="00DB0CB3"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Form Validation</w:t>
            </w:r>
          </w:p>
        </w:tc>
        <w:tc>
          <w:tcPr>
            <w:tcW w:w="181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10</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w w:val="90"/>
                <w:sz w:val="24"/>
              </w:rPr>
            </w:pPr>
            <w:r w:rsidRPr="00422FE8">
              <w:rPr>
                <w:rFonts w:ascii="Times New Roman" w:hAnsi="Times New Roman" w:cs="Times New Roman"/>
                <w:w w:val="90"/>
                <w:sz w:val="24"/>
              </w:rPr>
              <w:t>About page</w:t>
            </w:r>
          </w:p>
          <w:p w:rsidR="00E347BC"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Details of your online shop</w:t>
            </w:r>
          </w:p>
          <w:p w:rsidR="00E347BC" w:rsidRPr="00422FE8" w:rsidRDefault="00E347BC" w:rsidP="00013414">
            <w:pPr>
              <w:pStyle w:val="ListParagraph"/>
              <w:numPr>
                <w:ilvl w:val="0"/>
                <w:numId w:val="49"/>
              </w:numPr>
              <w:suppressAutoHyphens w:val="0"/>
              <w:autoSpaceDN w:val="0"/>
              <w:adjustRightInd w:val="0"/>
              <w:contextualSpacing w:val="0"/>
              <w:rPr>
                <w:rFonts w:ascii="Times New Roman" w:hAnsi="Times New Roman" w:cs="Times New Roman"/>
                <w:spacing w:val="-1"/>
                <w:w w:val="95"/>
                <w:sz w:val="24"/>
              </w:rPr>
            </w:pPr>
            <w:r>
              <w:rPr>
                <w:rFonts w:ascii="Times New Roman" w:hAnsi="Times New Roman" w:cs="Times New Roman"/>
                <w:spacing w:val="-1"/>
                <w:w w:val="95"/>
                <w:sz w:val="24"/>
              </w:rPr>
              <w:t>Google map implementation</w:t>
            </w:r>
          </w:p>
          <w:p w:rsidR="00E347BC" w:rsidRPr="00422FE8" w:rsidRDefault="00E347BC" w:rsidP="00013414">
            <w:pPr>
              <w:rPr>
                <w:rFonts w:ascii="Times New Roman" w:hAnsi="Times New Roman" w:cs="Times New Roman"/>
                <w:spacing w:val="-2"/>
                <w:w w:val="95"/>
                <w:sz w:val="24"/>
              </w:rPr>
            </w:pPr>
          </w:p>
        </w:tc>
        <w:tc>
          <w:tcPr>
            <w:tcW w:w="181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1</w:t>
            </w:r>
            <w:r>
              <w:rPr>
                <w:rFonts w:ascii="Times New Roman" w:hAnsi="Times New Roman" w:cs="Times New Roman"/>
                <w:sz w:val="24"/>
              </w:rPr>
              <w:t>0</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2"/>
                <w:w w:val="90"/>
                <w:sz w:val="24"/>
              </w:rPr>
            </w:pPr>
            <w:r w:rsidRPr="00422FE8">
              <w:rPr>
                <w:rFonts w:ascii="Times New Roman" w:hAnsi="Times New Roman" w:cs="Times New Roman"/>
                <w:spacing w:val="-2"/>
                <w:w w:val="90"/>
                <w:sz w:val="24"/>
              </w:rPr>
              <w:t xml:space="preserve">Creativity or other features </w:t>
            </w:r>
          </w:p>
          <w:p w:rsidR="00E347BC" w:rsidRPr="00422FE8" w:rsidRDefault="00E347BC" w:rsidP="00013414">
            <w:pPr>
              <w:rPr>
                <w:rFonts w:ascii="Times New Roman" w:hAnsi="Times New Roman" w:cs="Times New Roman"/>
                <w:spacing w:val="-2"/>
                <w:w w:val="90"/>
                <w:sz w:val="24"/>
              </w:rPr>
            </w:pPr>
            <w:r w:rsidRPr="00422FE8">
              <w:rPr>
                <w:rFonts w:ascii="Times New Roman" w:hAnsi="Times New Roman" w:cs="Times New Roman"/>
                <w:spacing w:val="-2"/>
                <w:w w:val="90"/>
                <w:sz w:val="24"/>
              </w:rPr>
              <w:t xml:space="preserve"> </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5</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DB0CB3" w:rsidRDefault="00E347BC" w:rsidP="00013414">
            <w:pPr>
              <w:pStyle w:val="BodyText"/>
              <w:rPr>
                <w:rFonts w:ascii="Times New Roman" w:hAnsi="Times New Roman" w:cs="Times New Roman"/>
              </w:rPr>
            </w:pPr>
            <w:r w:rsidRPr="00422FE8">
              <w:rPr>
                <w:rFonts w:ascii="Times New Roman" w:hAnsi="Times New Roman" w:cs="Times New Roman"/>
              </w:rPr>
              <w:t xml:space="preserve">Use external JavaScript </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pStyle w:val="BodyText"/>
              <w:ind w:left="35"/>
              <w:rPr>
                <w:rFonts w:ascii="Times New Roman" w:hAnsi="Times New Roman" w:cs="Times New Roman"/>
              </w:rPr>
            </w:pPr>
            <w:r w:rsidRPr="00422FE8">
              <w:rPr>
                <w:rFonts w:ascii="Times New Roman" w:hAnsi="Times New Roman" w:cs="Times New Roman"/>
              </w:rPr>
              <w:t>Use your own external CSS in conjunction with a bootstrap framework</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2"/>
                <w:w w:val="95"/>
                <w:sz w:val="24"/>
              </w:rPr>
            </w:pPr>
            <w:r w:rsidRPr="00422FE8">
              <w:rPr>
                <w:rFonts w:ascii="Times New Roman" w:hAnsi="Times New Roman" w:cs="Times New Roman"/>
                <w:spacing w:val="-2"/>
                <w:w w:val="95"/>
                <w:sz w:val="24"/>
              </w:rPr>
              <w:t>Html 5 validation (deduct 1 mark per error)</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2"/>
                <w:w w:val="95"/>
                <w:sz w:val="24"/>
              </w:rPr>
            </w:pPr>
            <w:r w:rsidRPr="00422FE8">
              <w:rPr>
                <w:rFonts w:ascii="Times New Roman" w:hAnsi="Times New Roman" w:cs="Times New Roman"/>
                <w:spacing w:val="-2"/>
                <w:w w:val="95"/>
                <w:sz w:val="24"/>
              </w:rPr>
              <w:t>CSS validation (deduct 1 mark per error)</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819" w:type="dxa"/>
          </w:tcPr>
          <w:p w:rsidR="00E347BC" w:rsidRPr="00422FE8" w:rsidRDefault="00E347BC" w:rsidP="00013414">
            <w:pPr>
              <w:rPr>
                <w:rFonts w:ascii="Times New Roman" w:hAnsi="Times New Roman" w:cs="Times New Roman"/>
                <w:sz w:val="24"/>
              </w:rPr>
            </w:pPr>
          </w:p>
        </w:tc>
      </w:tr>
      <w:tr w:rsidR="00E347BC" w:rsidRPr="00422FE8" w:rsidTr="00013414">
        <w:tc>
          <w:tcPr>
            <w:tcW w:w="4659" w:type="dxa"/>
          </w:tcPr>
          <w:p w:rsidR="00E347BC" w:rsidRPr="00422FE8" w:rsidRDefault="00E347BC" w:rsidP="00013414">
            <w:pPr>
              <w:rPr>
                <w:rFonts w:ascii="Times New Roman" w:hAnsi="Times New Roman" w:cs="Times New Roman"/>
                <w:spacing w:val="-2"/>
                <w:w w:val="95"/>
                <w:sz w:val="24"/>
              </w:rPr>
            </w:pPr>
            <w:r w:rsidRPr="00422FE8">
              <w:rPr>
                <w:rFonts w:ascii="Times New Roman" w:hAnsi="Times New Roman" w:cs="Times New Roman"/>
                <w:spacing w:val="-2"/>
                <w:w w:val="95"/>
                <w:sz w:val="24"/>
              </w:rPr>
              <w:t>Adhere to web design good practise</w:t>
            </w:r>
          </w:p>
        </w:tc>
        <w:tc>
          <w:tcPr>
            <w:tcW w:w="1818" w:type="dxa"/>
          </w:tcPr>
          <w:p w:rsidR="00E347BC" w:rsidRPr="00422FE8" w:rsidRDefault="00E347BC" w:rsidP="00013414">
            <w:pPr>
              <w:rPr>
                <w:rFonts w:ascii="Times New Roman" w:hAnsi="Times New Roman" w:cs="Times New Roman"/>
                <w:sz w:val="24"/>
              </w:rPr>
            </w:pPr>
            <w:r>
              <w:rPr>
                <w:rFonts w:ascii="Times New Roman" w:hAnsi="Times New Roman" w:cs="Times New Roman"/>
                <w:sz w:val="24"/>
              </w:rPr>
              <w:t>2</w:t>
            </w:r>
          </w:p>
        </w:tc>
        <w:tc>
          <w:tcPr>
            <w:tcW w:w="1819" w:type="dxa"/>
          </w:tcPr>
          <w:p w:rsidR="00E347BC" w:rsidRPr="00422FE8" w:rsidRDefault="00E347BC" w:rsidP="00013414">
            <w:pPr>
              <w:rPr>
                <w:rFonts w:ascii="Times New Roman" w:hAnsi="Times New Roman" w:cs="Times New Roman"/>
                <w:sz w:val="24"/>
              </w:rPr>
            </w:pPr>
          </w:p>
        </w:tc>
      </w:tr>
    </w:tbl>
    <w:p w:rsidR="00E347BC" w:rsidRPr="00422FE8" w:rsidRDefault="00E347BC" w:rsidP="00E347BC">
      <w:pPr>
        <w:pStyle w:val="Heading1"/>
        <w:rPr>
          <w:rFonts w:ascii="Times New Roman" w:hAnsi="Times New Roman" w:cs="Times New Roman"/>
          <w:sz w:val="24"/>
          <w:szCs w:val="24"/>
        </w:rPr>
      </w:pPr>
      <w:r w:rsidRPr="00422FE8">
        <w:rPr>
          <w:rFonts w:ascii="Times New Roman" w:hAnsi="Times New Roman" w:cs="Times New Roman"/>
          <w:sz w:val="24"/>
          <w:szCs w:val="24"/>
        </w:rPr>
        <w:t>Part C: Presentation (10 marks, a student does not present will get 0)</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39"/>
        <w:gridCol w:w="1878"/>
        <w:gridCol w:w="1879"/>
      </w:tblGrid>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In introduction to the topic of the website</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1</w:t>
            </w:r>
          </w:p>
        </w:tc>
        <w:tc>
          <w:tcPr>
            <w:tcW w:w="1879" w:type="dxa"/>
          </w:tcPr>
          <w:p w:rsidR="00E347BC" w:rsidRPr="00422FE8" w:rsidRDefault="00E347BC" w:rsidP="00013414">
            <w:pPr>
              <w:rPr>
                <w:rFonts w:ascii="Times New Roman" w:hAnsi="Times New Roman" w:cs="Times New Roman"/>
                <w:sz w:val="24"/>
              </w:rPr>
            </w:pPr>
          </w:p>
        </w:tc>
      </w:tr>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An introduction to the client, the purpose and target audience</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1</w:t>
            </w:r>
          </w:p>
        </w:tc>
        <w:tc>
          <w:tcPr>
            <w:tcW w:w="1879" w:type="dxa"/>
          </w:tcPr>
          <w:p w:rsidR="00E347BC" w:rsidRPr="00422FE8" w:rsidRDefault="00E347BC" w:rsidP="00013414">
            <w:pPr>
              <w:rPr>
                <w:rFonts w:ascii="Times New Roman" w:hAnsi="Times New Roman" w:cs="Times New Roman"/>
                <w:sz w:val="24"/>
              </w:rPr>
            </w:pPr>
          </w:p>
        </w:tc>
      </w:tr>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 xml:space="preserve">Description/Demonstration of the website including key design features </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2</w:t>
            </w:r>
          </w:p>
        </w:tc>
        <w:tc>
          <w:tcPr>
            <w:tcW w:w="1879" w:type="dxa"/>
          </w:tcPr>
          <w:p w:rsidR="00E347BC" w:rsidRPr="00422FE8" w:rsidRDefault="00E347BC" w:rsidP="00013414">
            <w:pPr>
              <w:rPr>
                <w:rFonts w:ascii="Times New Roman" w:hAnsi="Times New Roman" w:cs="Times New Roman"/>
                <w:sz w:val="24"/>
              </w:rPr>
            </w:pPr>
          </w:p>
        </w:tc>
      </w:tr>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Description/Demonstration of the technical features</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2</w:t>
            </w:r>
          </w:p>
        </w:tc>
        <w:tc>
          <w:tcPr>
            <w:tcW w:w="1879" w:type="dxa"/>
          </w:tcPr>
          <w:p w:rsidR="00E347BC" w:rsidRPr="00422FE8" w:rsidRDefault="00E347BC" w:rsidP="00013414">
            <w:pPr>
              <w:rPr>
                <w:rFonts w:ascii="Times New Roman" w:hAnsi="Times New Roman" w:cs="Times New Roman"/>
                <w:sz w:val="24"/>
              </w:rPr>
            </w:pPr>
          </w:p>
        </w:tc>
      </w:tr>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 xml:space="preserve">Details how you interacted with each other on a regular basis </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1</w:t>
            </w:r>
          </w:p>
        </w:tc>
        <w:tc>
          <w:tcPr>
            <w:tcW w:w="1879" w:type="dxa"/>
          </w:tcPr>
          <w:p w:rsidR="00E347BC" w:rsidRPr="00422FE8" w:rsidRDefault="00E347BC" w:rsidP="00013414">
            <w:pPr>
              <w:rPr>
                <w:rFonts w:ascii="Times New Roman" w:hAnsi="Times New Roman" w:cs="Times New Roman"/>
                <w:sz w:val="24"/>
              </w:rPr>
            </w:pPr>
          </w:p>
        </w:tc>
      </w:tr>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Details of challenges during the production process</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2</w:t>
            </w:r>
          </w:p>
        </w:tc>
        <w:tc>
          <w:tcPr>
            <w:tcW w:w="1879" w:type="dxa"/>
          </w:tcPr>
          <w:p w:rsidR="00E347BC" w:rsidRPr="00422FE8" w:rsidRDefault="00E347BC" w:rsidP="00013414">
            <w:pPr>
              <w:rPr>
                <w:rFonts w:ascii="Times New Roman" w:hAnsi="Times New Roman" w:cs="Times New Roman"/>
                <w:sz w:val="24"/>
              </w:rPr>
            </w:pPr>
          </w:p>
        </w:tc>
      </w:tr>
      <w:tr w:rsidR="00E347BC" w:rsidRPr="00422FE8" w:rsidTr="00013414">
        <w:tc>
          <w:tcPr>
            <w:tcW w:w="4539"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Details of future improvements</w:t>
            </w:r>
          </w:p>
        </w:tc>
        <w:tc>
          <w:tcPr>
            <w:tcW w:w="1878" w:type="dxa"/>
          </w:tcPr>
          <w:p w:rsidR="00E347BC" w:rsidRPr="00422FE8" w:rsidRDefault="00E347BC" w:rsidP="00013414">
            <w:pPr>
              <w:rPr>
                <w:rFonts w:ascii="Times New Roman" w:hAnsi="Times New Roman" w:cs="Times New Roman"/>
                <w:sz w:val="24"/>
              </w:rPr>
            </w:pPr>
            <w:r w:rsidRPr="00422FE8">
              <w:rPr>
                <w:rFonts w:ascii="Times New Roman" w:hAnsi="Times New Roman" w:cs="Times New Roman"/>
                <w:sz w:val="24"/>
              </w:rPr>
              <w:t>1</w:t>
            </w:r>
          </w:p>
        </w:tc>
        <w:tc>
          <w:tcPr>
            <w:tcW w:w="1879" w:type="dxa"/>
          </w:tcPr>
          <w:p w:rsidR="00E347BC" w:rsidRPr="00422FE8" w:rsidRDefault="00E347BC" w:rsidP="00013414">
            <w:pPr>
              <w:rPr>
                <w:rFonts w:ascii="Times New Roman" w:hAnsi="Times New Roman" w:cs="Times New Roman"/>
                <w:sz w:val="24"/>
              </w:rPr>
            </w:pPr>
          </w:p>
        </w:tc>
      </w:tr>
    </w:tbl>
    <w:p w:rsidR="00E347BC" w:rsidRPr="00C7064D" w:rsidRDefault="00E347BC" w:rsidP="00E347BC">
      <w:pPr>
        <w:rPr>
          <w:sz w:val="24"/>
        </w:rPr>
        <w:sectPr w:rsidR="00E347BC" w:rsidRPr="00C7064D">
          <w:headerReference w:type="default" r:id="rId12"/>
          <w:footerReference w:type="default" r:id="rId13"/>
          <w:pgSz w:w="11906" w:h="16838"/>
          <w:pgMar w:top="1134" w:right="1134" w:bottom="992" w:left="1134" w:header="709" w:footer="709" w:gutter="0"/>
          <w:cols w:space="720"/>
          <w:docGrid w:linePitch="360"/>
        </w:sectPr>
      </w:pPr>
    </w:p>
    <w:p w:rsidR="001E5504" w:rsidRPr="00C7064D" w:rsidRDefault="001E5504" w:rsidP="00E347BC">
      <w:pPr>
        <w:pStyle w:val="Heading1"/>
        <w:pageBreakBefore/>
        <w:numPr>
          <w:ilvl w:val="0"/>
          <w:numId w:val="0"/>
        </w:numPr>
        <w:rPr>
          <w:rFonts w:ascii="Times New Roman" w:hAnsi="Times New Roman" w:cs="Times New Roman"/>
          <w:sz w:val="24"/>
          <w:szCs w:val="24"/>
        </w:rPr>
      </w:pPr>
    </w:p>
    <w:sectPr w:rsidR="001E5504" w:rsidRPr="00C7064D" w:rsidSect="00E347BC">
      <w:headerReference w:type="default" r:id="rId14"/>
      <w:footerReference w:type="default" r:id="rId15"/>
      <w:pgSz w:w="11906" w:h="16838"/>
      <w:pgMar w:top="1138" w:right="1138" w:bottom="994" w:left="1138"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173" w:rsidRDefault="00190173">
      <w:r>
        <w:separator/>
      </w:r>
    </w:p>
  </w:endnote>
  <w:endnote w:type="continuationSeparator" w:id="0">
    <w:p w:rsidR="00190173" w:rsidRDefault="00190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BC" w:rsidRDefault="00E347BC">
    <w:pPr>
      <w:pStyle w:val="Footer"/>
      <w:tabs>
        <w:tab w:val="center" w:pos="5670"/>
      </w:tabs>
    </w:pPr>
    <w:r w:rsidRPr="004C05C8">
      <w:rPr>
        <w:rFonts w:ascii="Arial" w:hAnsi="Arial" w:cs="Arial"/>
        <w:sz w:val="16"/>
      </w:rPr>
      <w:t>ISCG 6420 Internet and Website Development</w:t>
    </w:r>
    <w:r>
      <w:rPr>
        <w:rFonts w:ascii="Arial" w:hAnsi="Arial" w:cs="Arial"/>
        <w:b/>
        <w:bCs/>
      </w:rPr>
      <w:tab/>
    </w:r>
    <w:r w:rsidRPr="004C05C8">
      <w:rPr>
        <w:rFonts w:ascii="Arial" w:hAnsi="Arial" w:cs="Arial"/>
        <w:sz w:val="16"/>
      </w:rPr>
      <w:t>Page -</w:t>
    </w:r>
    <w:r w:rsidRPr="004C05C8">
      <w:rPr>
        <w:rFonts w:cs="Arial"/>
        <w:sz w:val="16"/>
      </w:rPr>
      <w:fldChar w:fldCharType="begin"/>
    </w:r>
    <w:r w:rsidRPr="004C05C8">
      <w:rPr>
        <w:rFonts w:cs="Arial"/>
        <w:sz w:val="16"/>
      </w:rPr>
      <w:instrText xml:space="preserve"> PAGE </w:instrText>
    </w:r>
    <w:r w:rsidRPr="004C05C8">
      <w:rPr>
        <w:rFonts w:cs="Arial"/>
        <w:sz w:val="16"/>
      </w:rPr>
      <w:fldChar w:fldCharType="separate"/>
    </w:r>
    <w:r w:rsidR="00020D39">
      <w:rPr>
        <w:rFonts w:cs="Arial"/>
        <w:noProof/>
        <w:sz w:val="16"/>
      </w:rPr>
      <w:t>7</w:t>
    </w:r>
    <w:r w:rsidRPr="004C05C8">
      <w:rPr>
        <w:rFonts w:cs="Arial"/>
        <w:sz w:val="16"/>
      </w:rPr>
      <w:fldChar w:fldCharType="end"/>
    </w:r>
    <w:r w:rsidRPr="004C05C8">
      <w:rPr>
        <w:rFonts w:ascii="Arial" w:hAnsi="Arial" w:cs="Arial"/>
        <w:sz w:val="16"/>
      </w:rPr>
      <w:t>-</w:t>
    </w:r>
    <w:r w:rsidRPr="004C05C8">
      <w:rPr>
        <w:rFonts w:ascii="Arial" w:hAnsi="Arial" w:cs="Arial"/>
        <w:sz w:val="16"/>
      </w:rPr>
      <w:tab/>
      <w:t>Assignment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EF" w:rsidRDefault="005A02EF">
    <w:pPr>
      <w:pStyle w:val="Footer"/>
      <w:tabs>
        <w:tab w:val="center" w:pos="5670"/>
      </w:tabs>
    </w:pPr>
    <w:r w:rsidRPr="004C05C8">
      <w:rPr>
        <w:rFonts w:ascii="Arial" w:hAnsi="Arial" w:cs="Arial"/>
        <w:sz w:val="16"/>
      </w:rPr>
      <w:t>ISCG 6420 Internet and Website Development</w:t>
    </w:r>
    <w:r>
      <w:rPr>
        <w:rFonts w:ascii="Arial" w:hAnsi="Arial" w:cs="Arial"/>
        <w:b/>
        <w:bCs/>
      </w:rPr>
      <w:tab/>
    </w:r>
    <w:r w:rsidRPr="004C05C8">
      <w:rPr>
        <w:rFonts w:ascii="Arial" w:hAnsi="Arial" w:cs="Arial"/>
        <w:sz w:val="16"/>
      </w:rPr>
      <w:t>Page -</w:t>
    </w:r>
    <w:r w:rsidRPr="004C05C8">
      <w:rPr>
        <w:rFonts w:cs="Arial"/>
        <w:sz w:val="16"/>
      </w:rPr>
      <w:fldChar w:fldCharType="begin"/>
    </w:r>
    <w:r w:rsidRPr="004C05C8">
      <w:rPr>
        <w:rFonts w:cs="Arial"/>
        <w:sz w:val="16"/>
      </w:rPr>
      <w:instrText xml:space="preserve"> PAGE </w:instrText>
    </w:r>
    <w:r w:rsidRPr="004C05C8">
      <w:rPr>
        <w:rFonts w:cs="Arial"/>
        <w:sz w:val="16"/>
      </w:rPr>
      <w:fldChar w:fldCharType="separate"/>
    </w:r>
    <w:r w:rsidR="00020D39">
      <w:rPr>
        <w:rFonts w:cs="Arial"/>
        <w:noProof/>
        <w:sz w:val="16"/>
      </w:rPr>
      <w:t>9</w:t>
    </w:r>
    <w:r w:rsidRPr="004C05C8">
      <w:rPr>
        <w:rFonts w:cs="Arial"/>
        <w:sz w:val="16"/>
      </w:rPr>
      <w:fldChar w:fldCharType="end"/>
    </w:r>
    <w:r w:rsidRPr="004C05C8">
      <w:rPr>
        <w:rFonts w:ascii="Arial" w:hAnsi="Arial" w:cs="Arial"/>
        <w:sz w:val="16"/>
      </w:rPr>
      <w:t>-</w:t>
    </w:r>
    <w:r w:rsidRPr="004C05C8">
      <w:rPr>
        <w:rFonts w:ascii="Arial" w:hAnsi="Arial" w:cs="Arial"/>
        <w:sz w:val="16"/>
      </w:rPr>
      <w:tab/>
      <w:t>Assignment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173" w:rsidRDefault="00190173">
      <w:r>
        <w:separator/>
      </w:r>
    </w:p>
  </w:footnote>
  <w:footnote w:type="continuationSeparator" w:id="0">
    <w:p w:rsidR="00190173" w:rsidRDefault="001901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7BC" w:rsidRDefault="00E347BC">
    <w:pPr>
      <w:pStyle w:val="Header"/>
      <w:tabs>
        <w:tab w:val="clear" w:pos="4153"/>
        <w:tab w:val="clear"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2EF" w:rsidRDefault="005A02EF">
    <w:pPr>
      <w:pStyle w:val="Heade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sz w:val="24"/>
      </w:rPr>
    </w:lvl>
  </w:abstractNum>
  <w:abstractNum w:abstractNumId="2" w15:restartNumberingAfterBreak="0">
    <w:nsid w:val="00000003"/>
    <w:multiLevelType w:val="singleLevel"/>
    <w:tmpl w:val="00000003"/>
    <w:name w:val="WW8Num19"/>
    <w:lvl w:ilvl="0">
      <w:start w:val="1"/>
      <w:numFmt w:val="bullet"/>
      <w:lvlText w:val=""/>
      <w:lvlJc w:val="left"/>
      <w:pPr>
        <w:tabs>
          <w:tab w:val="num" w:pos="360"/>
        </w:tabs>
        <w:ind w:left="360" w:hanging="360"/>
      </w:pPr>
      <w:rPr>
        <w:rFonts w:ascii="Symbol" w:hAnsi="Symbol" w:cs="Times New Roman"/>
        <w:sz w:val="24"/>
      </w:rPr>
    </w:lvl>
  </w:abstractNum>
  <w:abstractNum w:abstractNumId="3" w15:restartNumberingAfterBreak="0">
    <w:nsid w:val="00000004"/>
    <w:multiLevelType w:val="singleLevel"/>
    <w:tmpl w:val="00000004"/>
    <w:name w:val="WW8Num22"/>
    <w:lvl w:ilvl="0">
      <w:start w:val="1"/>
      <w:numFmt w:val="bullet"/>
      <w:lvlText w:val=""/>
      <w:lvlJc w:val="left"/>
      <w:pPr>
        <w:tabs>
          <w:tab w:val="num" w:pos="360"/>
        </w:tabs>
        <w:ind w:left="360" w:hanging="360"/>
      </w:pPr>
      <w:rPr>
        <w:rFonts w:ascii="Symbol" w:hAnsi="Symbol" w:cs="Times New Roman"/>
        <w:sz w:val="24"/>
      </w:rPr>
    </w:lvl>
  </w:abstractNum>
  <w:abstractNum w:abstractNumId="4" w15:restartNumberingAfterBreak="0">
    <w:nsid w:val="00000005"/>
    <w:multiLevelType w:val="singleLevel"/>
    <w:tmpl w:val="00000005"/>
    <w:name w:val="WW8Num26"/>
    <w:lvl w:ilvl="0">
      <w:start w:val="1"/>
      <w:numFmt w:val="bullet"/>
      <w:lvlText w:val=""/>
      <w:lvlJc w:val="left"/>
      <w:pPr>
        <w:tabs>
          <w:tab w:val="num" w:pos="360"/>
        </w:tabs>
        <w:ind w:left="360" w:hanging="360"/>
      </w:pPr>
      <w:rPr>
        <w:rFonts w:ascii="Symbol" w:hAnsi="Symbol" w:cs="Times New Roman"/>
      </w:rPr>
    </w:lvl>
  </w:abstractNum>
  <w:abstractNum w:abstractNumId="5" w15:restartNumberingAfterBreak="0">
    <w:nsid w:val="00000006"/>
    <w:multiLevelType w:val="singleLevel"/>
    <w:tmpl w:val="00000006"/>
    <w:lvl w:ilvl="0">
      <w:numFmt w:val="bullet"/>
      <w:lvlText w:val=""/>
      <w:lvlJc w:val="left"/>
      <w:pPr>
        <w:tabs>
          <w:tab w:val="num" w:pos="283"/>
        </w:tabs>
        <w:ind w:left="283" w:hanging="283"/>
      </w:pPr>
      <w:rPr>
        <w:rFonts w:ascii="Symbol" w:hAnsi="Symbol" w:cs="Times New Roman"/>
        <w:sz w:val="24"/>
        <w:lang w:val="en-NZ"/>
      </w:rPr>
    </w:lvl>
  </w:abstractNum>
  <w:abstractNum w:abstractNumId="6" w15:restartNumberingAfterBreak="0">
    <w:nsid w:val="0526211B"/>
    <w:multiLevelType w:val="hybridMultilevel"/>
    <w:tmpl w:val="88803644"/>
    <w:lvl w:ilvl="0" w:tplc="14090005">
      <w:start w:val="1"/>
      <w:numFmt w:val="bullet"/>
      <w:lvlText w:val=""/>
      <w:lvlJc w:val="left"/>
      <w:pPr>
        <w:ind w:left="1555" w:hanging="360"/>
      </w:pPr>
      <w:rPr>
        <w:rFonts w:ascii="Wingdings" w:hAnsi="Wingdings" w:hint="default"/>
      </w:rPr>
    </w:lvl>
    <w:lvl w:ilvl="1" w:tplc="14090003" w:tentative="1">
      <w:start w:val="1"/>
      <w:numFmt w:val="bullet"/>
      <w:lvlText w:val="o"/>
      <w:lvlJc w:val="left"/>
      <w:pPr>
        <w:ind w:left="2275" w:hanging="360"/>
      </w:pPr>
      <w:rPr>
        <w:rFonts w:ascii="Courier New" w:hAnsi="Courier New" w:cs="Courier New" w:hint="default"/>
      </w:rPr>
    </w:lvl>
    <w:lvl w:ilvl="2" w:tplc="14090005" w:tentative="1">
      <w:start w:val="1"/>
      <w:numFmt w:val="bullet"/>
      <w:lvlText w:val=""/>
      <w:lvlJc w:val="left"/>
      <w:pPr>
        <w:ind w:left="2995" w:hanging="360"/>
      </w:pPr>
      <w:rPr>
        <w:rFonts w:ascii="Wingdings" w:hAnsi="Wingdings" w:hint="default"/>
      </w:rPr>
    </w:lvl>
    <w:lvl w:ilvl="3" w:tplc="14090001" w:tentative="1">
      <w:start w:val="1"/>
      <w:numFmt w:val="bullet"/>
      <w:lvlText w:val=""/>
      <w:lvlJc w:val="left"/>
      <w:pPr>
        <w:ind w:left="3715" w:hanging="360"/>
      </w:pPr>
      <w:rPr>
        <w:rFonts w:ascii="Symbol" w:hAnsi="Symbol" w:hint="default"/>
      </w:rPr>
    </w:lvl>
    <w:lvl w:ilvl="4" w:tplc="14090003" w:tentative="1">
      <w:start w:val="1"/>
      <w:numFmt w:val="bullet"/>
      <w:lvlText w:val="o"/>
      <w:lvlJc w:val="left"/>
      <w:pPr>
        <w:ind w:left="4435" w:hanging="360"/>
      </w:pPr>
      <w:rPr>
        <w:rFonts w:ascii="Courier New" w:hAnsi="Courier New" w:cs="Courier New" w:hint="default"/>
      </w:rPr>
    </w:lvl>
    <w:lvl w:ilvl="5" w:tplc="14090005" w:tentative="1">
      <w:start w:val="1"/>
      <w:numFmt w:val="bullet"/>
      <w:lvlText w:val=""/>
      <w:lvlJc w:val="left"/>
      <w:pPr>
        <w:ind w:left="5155" w:hanging="360"/>
      </w:pPr>
      <w:rPr>
        <w:rFonts w:ascii="Wingdings" w:hAnsi="Wingdings" w:hint="default"/>
      </w:rPr>
    </w:lvl>
    <w:lvl w:ilvl="6" w:tplc="14090001" w:tentative="1">
      <w:start w:val="1"/>
      <w:numFmt w:val="bullet"/>
      <w:lvlText w:val=""/>
      <w:lvlJc w:val="left"/>
      <w:pPr>
        <w:ind w:left="5875" w:hanging="360"/>
      </w:pPr>
      <w:rPr>
        <w:rFonts w:ascii="Symbol" w:hAnsi="Symbol" w:hint="default"/>
      </w:rPr>
    </w:lvl>
    <w:lvl w:ilvl="7" w:tplc="14090003" w:tentative="1">
      <w:start w:val="1"/>
      <w:numFmt w:val="bullet"/>
      <w:lvlText w:val="o"/>
      <w:lvlJc w:val="left"/>
      <w:pPr>
        <w:ind w:left="6595" w:hanging="360"/>
      </w:pPr>
      <w:rPr>
        <w:rFonts w:ascii="Courier New" w:hAnsi="Courier New" w:cs="Courier New" w:hint="default"/>
      </w:rPr>
    </w:lvl>
    <w:lvl w:ilvl="8" w:tplc="14090005" w:tentative="1">
      <w:start w:val="1"/>
      <w:numFmt w:val="bullet"/>
      <w:lvlText w:val=""/>
      <w:lvlJc w:val="left"/>
      <w:pPr>
        <w:ind w:left="7315" w:hanging="360"/>
      </w:pPr>
      <w:rPr>
        <w:rFonts w:ascii="Wingdings" w:hAnsi="Wingdings" w:hint="default"/>
      </w:rPr>
    </w:lvl>
  </w:abstractNum>
  <w:abstractNum w:abstractNumId="7" w15:restartNumberingAfterBreak="0">
    <w:nsid w:val="06DE16AD"/>
    <w:multiLevelType w:val="hybridMultilevel"/>
    <w:tmpl w:val="B91E564E"/>
    <w:lvl w:ilvl="0" w:tplc="14090005">
      <w:start w:val="1"/>
      <w:numFmt w:val="bullet"/>
      <w:lvlText w:val=""/>
      <w:lvlJc w:val="left"/>
      <w:pPr>
        <w:ind w:left="360" w:hanging="360"/>
      </w:pPr>
      <w:rPr>
        <w:rFonts w:ascii="Wingdings" w:hAnsi="Wingdings" w:hint="default"/>
      </w:rPr>
    </w:lvl>
    <w:lvl w:ilvl="1" w:tplc="DD86E9E6">
      <w:start w:val="1"/>
      <w:numFmt w:val="bullet"/>
      <w:lvlText w:val="-"/>
      <w:lvlJc w:val="left"/>
      <w:pPr>
        <w:ind w:left="1080" w:hanging="360"/>
      </w:pPr>
      <w:rPr>
        <w:rFonts w:ascii="Courier New" w:hAnsi="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BB66BC5"/>
    <w:multiLevelType w:val="hybridMultilevel"/>
    <w:tmpl w:val="6A4088D6"/>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0C4C60EE"/>
    <w:multiLevelType w:val="hybridMultilevel"/>
    <w:tmpl w:val="A8EE54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0C8740D4"/>
    <w:multiLevelType w:val="hybridMultilevel"/>
    <w:tmpl w:val="8346A29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0D1109DD"/>
    <w:multiLevelType w:val="multilevel"/>
    <w:tmpl w:val="00000885"/>
    <w:lvl w:ilvl="0">
      <w:numFmt w:val="bullet"/>
      <w:lvlText w:val="•"/>
      <w:lvlJc w:val="left"/>
      <w:pPr>
        <w:ind w:left="475" w:hanging="361"/>
      </w:pPr>
      <w:rPr>
        <w:rFonts w:ascii="Arial" w:hAnsi="Arial"/>
        <w:b w:val="0"/>
        <w:w w:val="129"/>
        <w:position w:val="2"/>
        <w:sz w:val="22"/>
      </w:rPr>
    </w:lvl>
    <w:lvl w:ilvl="1">
      <w:numFmt w:val="bullet"/>
      <w:lvlText w:val="•"/>
      <w:lvlJc w:val="left"/>
      <w:pPr>
        <w:ind w:left="835" w:hanging="360"/>
      </w:pPr>
      <w:rPr>
        <w:rFonts w:ascii="Arial" w:hAnsi="Arial"/>
        <w:b w:val="0"/>
        <w:w w:val="129"/>
        <w:position w:val="2"/>
        <w:sz w:val="22"/>
      </w:rPr>
    </w:lvl>
    <w:lvl w:ilvl="2">
      <w:numFmt w:val="bullet"/>
      <w:lvlText w:val="o"/>
      <w:lvlJc w:val="left"/>
      <w:pPr>
        <w:ind w:left="1555" w:hanging="360"/>
      </w:pPr>
      <w:rPr>
        <w:rFonts w:ascii="Courier New" w:hAnsi="Courier New"/>
        <w:b w:val="0"/>
        <w:sz w:val="22"/>
      </w:rPr>
    </w:lvl>
    <w:lvl w:ilvl="3">
      <w:numFmt w:val="bullet"/>
      <w:lvlText w:val="•"/>
      <w:lvlJc w:val="left"/>
      <w:pPr>
        <w:ind w:left="2593" w:hanging="360"/>
      </w:pPr>
    </w:lvl>
    <w:lvl w:ilvl="4">
      <w:numFmt w:val="bullet"/>
      <w:lvlText w:val="•"/>
      <w:lvlJc w:val="left"/>
      <w:pPr>
        <w:ind w:left="3631" w:hanging="360"/>
      </w:pPr>
    </w:lvl>
    <w:lvl w:ilvl="5">
      <w:numFmt w:val="bullet"/>
      <w:lvlText w:val="•"/>
      <w:lvlJc w:val="left"/>
      <w:pPr>
        <w:ind w:left="4669" w:hanging="360"/>
      </w:pPr>
    </w:lvl>
    <w:lvl w:ilvl="6">
      <w:numFmt w:val="bullet"/>
      <w:lvlText w:val="•"/>
      <w:lvlJc w:val="left"/>
      <w:pPr>
        <w:ind w:left="5707" w:hanging="360"/>
      </w:pPr>
    </w:lvl>
    <w:lvl w:ilvl="7">
      <w:numFmt w:val="bullet"/>
      <w:lvlText w:val="•"/>
      <w:lvlJc w:val="left"/>
      <w:pPr>
        <w:ind w:left="6745" w:hanging="360"/>
      </w:pPr>
    </w:lvl>
    <w:lvl w:ilvl="8">
      <w:numFmt w:val="bullet"/>
      <w:lvlText w:val="•"/>
      <w:lvlJc w:val="left"/>
      <w:pPr>
        <w:ind w:left="7783" w:hanging="360"/>
      </w:pPr>
    </w:lvl>
  </w:abstractNum>
  <w:abstractNum w:abstractNumId="12" w15:restartNumberingAfterBreak="0">
    <w:nsid w:val="14D01B58"/>
    <w:multiLevelType w:val="multilevel"/>
    <w:tmpl w:val="8A90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D1578"/>
    <w:multiLevelType w:val="hybridMultilevel"/>
    <w:tmpl w:val="A454C234"/>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1B2F0E89"/>
    <w:multiLevelType w:val="hybridMultilevel"/>
    <w:tmpl w:val="D924D5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1CA81B2A"/>
    <w:multiLevelType w:val="hybridMultilevel"/>
    <w:tmpl w:val="BDA29B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B687421"/>
    <w:multiLevelType w:val="hybridMultilevel"/>
    <w:tmpl w:val="EBC8DF94"/>
    <w:lvl w:ilvl="0" w:tplc="14090003">
      <w:start w:val="1"/>
      <w:numFmt w:val="bullet"/>
      <w:lvlText w:val="o"/>
      <w:lvlJc w:val="left"/>
      <w:pPr>
        <w:ind w:left="1003" w:hanging="360"/>
      </w:pPr>
      <w:rPr>
        <w:rFonts w:ascii="Courier New" w:hAnsi="Courier New" w:cs="Courier New" w:hint="default"/>
      </w:rPr>
    </w:lvl>
    <w:lvl w:ilvl="1" w:tplc="14090003" w:tentative="1">
      <w:start w:val="1"/>
      <w:numFmt w:val="bullet"/>
      <w:lvlText w:val="o"/>
      <w:lvlJc w:val="left"/>
      <w:pPr>
        <w:ind w:left="1723" w:hanging="360"/>
      </w:pPr>
      <w:rPr>
        <w:rFonts w:ascii="Courier New" w:hAnsi="Courier New" w:cs="Courier New" w:hint="default"/>
      </w:rPr>
    </w:lvl>
    <w:lvl w:ilvl="2" w:tplc="14090005" w:tentative="1">
      <w:start w:val="1"/>
      <w:numFmt w:val="bullet"/>
      <w:lvlText w:val=""/>
      <w:lvlJc w:val="left"/>
      <w:pPr>
        <w:ind w:left="2443" w:hanging="360"/>
      </w:pPr>
      <w:rPr>
        <w:rFonts w:ascii="Wingdings" w:hAnsi="Wingdings" w:hint="default"/>
      </w:rPr>
    </w:lvl>
    <w:lvl w:ilvl="3" w:tplc="14090001" w:tentative="1">
      <w:start w:val="1"/>
      <w:numFmt w:val="bullet"/>
      <w:lvlText w:val=""/>
      <w:lvlJc w:val="left"/>
      <w:pPr>
        <w:ind w:left="3163" w:hanging="360"/>
      </w:pPr>
      <w:rPr>
        <w:rFonts w:ascii="Symbol" w:hAnsi="Symbol" w:hint="default"/>
      </w:rPr>
    </w:lvl>
    <w:lvl w:ilvl="4" w:tplc="14090003" w:tentative="1">
      <w:start w:val="1"/>
      <w:numFmt w:val="bullet"/>
      <w:lvlText w:val="o"/>
      <w:lvlJc w:val="left"/>
      <w:pPr>
        <w:ind w:left="3883" w:hanging="360"/>
      </w:pPr>
      <w:rPr>
        <w:rFonts w:ascii="Courier New" w:hAnsi="Courier New" w:cs="Courier New" w:hint="default"/>
      </w:rPr>
    </w:lvl>
    <w:lvl w:ilvl="5" w:tplc="14090005" w:tentative="1">
      <w:start w:val="1"/>
      <w:numFmt w:val="bullet"/>
      <w:lvlText w:val=""/>
      <w:lvlJc w:val="left"/>
      <w:pPr>
        <w:ind w:left="4603" w:hanging="360"/>
      </w:pPr>
      <w:rPr>
        <w:rFonts w:ascii="Wingdings" w:hAnsi="Wingdings" w:hint="default"/>
      </w:rPr>
    </w:lvl>
    <w:lvl w:ilvl="6" w:tplc="14090001" w:tentative="1">
      <w:start w:val="1"/>
      <w:numFmt w:val="bullet"/>
      <w:lvlText w:val=""/>
      <w:lvlJc w:val="left"/>
      <w:pPr>
        <w:ind w:left="5323" w:hanging="360"/>
      </w:pPr>
      <w:rPr>
        <w:rFonts w:ascii="Symbol" w:hAnsi="Symbol" w:hint="default"/>
      </w:rPr>
    </w:lvl>
    <w:lvl w:ilvl="7" w:tplc="14090003" w:tentative="1">
      <w:start w:val="1"/>
      <w:numFmt w:val="bullet"/>
      <w:lvlText w:val="o"/>
      <w:lvlJc w:val="left"/>
      <w:pPr>
        <w:ind w:left="6043" w:hanging="360"/>
      </w:pPr>
      <w:rPr>
        <w:rFonts w:ascii="Courier New" w:hAnsi="Courier New" w:cs="Courier New" w:hint="default"/>
      </w:rPr>
    </w:lvl>
    <w:lvl w:ilvl="8" w:tplc="14090005" w:tentative="1">
      <w:start w:val="1"/>
      <w:numFmt w:val="bullet"/>
      <w:lvlText w:val=""/>
      <w:lvlJc w:val="left"/>
      <w:pPr>
        <w:ind w:left="6763" w:hanging="360"/>
      </w:pPr>
      <w:rPr>
        <w:rFonts w:ascii="Wingdings" w:hAnsi="Wingdings" w:hint="default"/>
      </w:rPr>
    </w:lvl>
  </w:abstractNum>
  <w:abstractNum w:abstractNumId="17" w15:restartNumberingAfterBreak="0">
    <w:nsid w:val="2ECF6A83"/>
    <w:multiLevelType w:val="hybridMultilevel"/>
    <w:tmpl w:val="79ECCEC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FF45BF1"/>
    <w:multiLevelType w:val="hybridMultilevel"/>
    <w:tmpl w:val="0480E9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03E75DE"/>
    <w:multiLevelType w:val="hybridMultilevel"/>
    <w:tmpl w:val="32D6ABF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1892459"/>
    <w:multiLevelType w:val="hybridMultilevel"/>
    <w:tmpl w:val="35CE941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37D7027"/>
    <w:multiLevelType w:val="hybridMultilevel"/>
    <w:tmpl w:val="9F9A875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637191B"/>
    <w:multiLevelType w:val="hybridMultilevel"/>
    <w:tmpl w:val="A6768F58"/>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72A17F1"/>
    <w:multiLevelType w:val="hybridMultilevel"/>
    <w:tmpl w:val="522835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8944A2F"/>
    <w:multiLevelType w:val="hybridMultilevel"/>
    <w:tmpl w:val="6106800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3B0A3AC7"/>
    <w:multiLevelType w:val="hybridMultilevel"/>
    <w:tmpl w:val="6BECBD5A"/>
    <w:lvl w:ilvl="0" w:tplc="14090005">
      <w:start w:val="1"/>
      <w:numFmt w:val="bullet"/>
      <w:lvlText w:val=""/>
      <w:lvlJc w:val="left"/>
      <w:pPr>
        <w:ind w:left="283" w:hanging="283"/>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3CFC4DD8"/>
    <w:multiLevelType w:val="hybridMultilevel"/>
    <w:tmpl w:val="3B82645E"/>
    <w:lvl w:ilvl="0" w:tplc="14090005">
      <w:start w:val="1"/>
      <w:numFmt w:val="bullet"/>
      <w:lvlText w:val=""/>
      <w:lvlJc w:val="left"/>
      <w:pPr>
        <w:ind w:left="891" w:hanging="360"/>
      </w:pPr>
      <w:rPr>
        <w:rFonts w:ascii="Wingdings" w:hAnsi="Wingdings" w:hint="default"/>
      </w:rPr>
    </w:lvl>
    <w:lvl w:ilvl="1" w:tplc="14090003" w:tentative="1">
      <w:start w:val="1"/>
      <w:numFmt w:val="bullet"/>
      <w:lvlText w:val="o"/>
      <w:lvlJc w:val="left"/>
      <w:pPr>
        <w:ind w:left="1611" w:hanging="360"/>
      </w:pPr>
      <w:rPr>
        <w:rFonts w:ascii="Courier New" w:hAnsi="Courier New" w:cs="Courier New" w:hint="default"/>
      </w:rPr>
    </w:lvl>
    <w:lvl w:ilvl="2" w:tplc="14090005" w:tentative="1">
      <w:start w:val="1"/>
      <w:numFmt w:val="bullet"/>
      <w:lvlText w:val=""/>
      <w:lvlJc w:val="left"/>
      <w:pPr>
        <w:ind w:left="2331" w:hanging="360"/>
      </w:pPr>
      <w:rPr>
        <w:rFonts w:ascii="Wingdings" w:hAnsi="Wingdings" w:hint="default"/>
      </w:rPr>
    </w:lvl>
    <w:lvl w:ilvl="3" w:tplc="14090001" w:tentative="1">
      <w:start w:val="1"/>
      <w:numFmt w:val="bullet"/>
      <w:lvlText w:val=""/>
      <w:lvlJc w:val="left"/>
      <w:pPr>
        <w:ind w:left="3051" w:hanging="360"/>
      </w:pPr>
      <w:rPr>
        <w:rFonts w:ascii="Symbol" w:hAnsi="Symbol" w:hint="default"/>
      </w:rPr>
    </w:lvl>
    <w:lvl w:ilvl="4" w:tplc="14090003" w:tentative="1">
      <w:start w:val="1"/>
      <w:numFmt w:val="bullet"/>
      <w:lvlText w:val="o"/>
      <w:lvlJc w:val="left"/>
      <w:pPr>
        <w:ind w:left="3771" w:hanging="360"/>
      </w:pPr>
      <w:rPr>
        <w:rFonts w:ascii="Courier New" w:hAnsi="Courier New" w:cs="Courier New" w:hint="default"/>
      </w:rPr>
    </w:lvl>
    <w:lvl w:ilvl="5" w:tplc="14090005" w:tentative="1">
      <w:start w:val="1"/>
      <w:numFmt w:val="bullet"/>
      <w:lvlText w:val=""/>
      <w:lvlJc w:val="left"/>
      <w:pPr>
        <w:ind w:left="4491" w:hanging="360"/>
      </w:pPr>
      <w:rPr>
        <w:rFonts w:ascii="Wingdings" w:hAnsi="Wingdings" w:hint="default"/>
      </w:rPr>
    </w:lvl>
    <w:lvl w:ilvl="6" w:tplc="14090001" w:tentative="1">
      <w:start w:val="1"/>
      <w:numFmt w:val="bullet"/>
      <w:lvlText w:val=""/>
      <w:lvlJc w:val="left"/>
      <w:pPr>
        <w:ind w:left="5211" w:hanging="360"/>
      </w:pPr>
      <w:rPr>
        <w:rFonts w:ascii="Symbol" w:hAnsi="Symbol" w:hint="default"/>
      </w:rPr>
    </w:lvl>
    <w:lvl w:ilvl="7" w:tplc="14090003" w:tentative="1">
      <w:start w:val="1"/>
      <w:numFmt w:val="bullet"/>
      <w:lvlText w:val="o"/>
      <w:lvlJc w:val="left"/>
      <w:pPr>
        <w:ind w:left="5931" w:hanging="360"/>
      </w:pPr>
      <w:rPr>
        <w:rFonts w:ascii="Courier New" w:hAnsi="Courier New" w:cs="Courier New" w:hint="default"/>
      </w:rPr>
    </w:lvl>
    <w:lvl w:ilvl="8" w:tplc="14090005" w:tentative="1">
      <w:start w:val="1"/>
      <w:numFmt w:val="bullet"/>
      <w:lvlText w:val=""/>
      <w:lvlJc w:val="left"/>
      <w:pPr>
        <w:ind w:left="6651" w:hanging="360"/>
      </w:pPr>
      <w:rPr>
        <w:rFonts w:ascii="Wingdings" w:hAnsi="Wingdings" w:hint="default"/>
      </w:rPr>
    </w:lvl>
  </w:abstractNum>
  <w:abstractNum w:abstractNumId="27" w15:restartNumberingAfterBreak="0">
    <w:nsid w:val="44330E6D"/>
    <w:multiLevelType w:val="hybridMultilevel"/>
    <w:tmpl w:val="34A61DD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5FD4EED"/>
    <w:multiLevelType w:val="hybridMultilevel"/>
    <w:tmpl w:val="4A785790"/>
    <w:lvl w:ilvl="0" w:tplc="DD86E9E6">
      <w:start w:val="1"/>
      <w:numFmt w:val="bullet"/>
      <w:lvlText w:val="-"/>
      <w:lvlJc w:val="left"/>
      <w:pPr>
        <w:ind w:left="720" w:hanging="360"/>
      </w:pPr>
      <w:rPr>
        <w:rFonts w:ascii="Courier New" w:hAnsi="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6DF113E"/>
    <w:multiLevelType w:val="hybridMultilevel"/>
    <w:tmpl w:val="44EC74F2"/>
    <w:lvl w:ilvl="0" w:tplc="14090005">
      <w:start w:val="1"/>
      <w:numFmt w:val="bullet"/>
      <w:lvlText w:val=""/>
      <w:lvlJc w:val="left"/>
      <w:pPr>
        <w:ind w:left="475" w:hanging="360"/>
      </w:pPr>
      <w:rPr>
        <w:rFonts w:ascii="Wingdings" w:hAnsi="Wingdings" w:hint="default"/>
      </w:rPr>
    </w:lvl>
    <w:lvl w:ilvl="1" w:tplc="14090003" w:tentative="1">
      <w:start w:val="1"/>
      <w:numFmt w:val="bullet"/>
      <w:lvlText w:val="o"/>
      <w:lvlJc w:val="left"/>
      <w:pPr>
        <w:ind w:left="1195" w:hanging="360"/>
      </w:pPr>
      <w:rPr>
        <w:rFonts w:ascii="Courier New" w:hAnsi="Courier New" w:cs="Courier New" w:hint="default"/>
      </w:rPr>
    </w:lvl>
    <w:lvl w:ilvl="2" w:tplc="14090005" w:tentative="1">
      <w:start w:val="1"/>
      <w:numFmt w:val="bullet"/>
      <w:lvlText w:val=""/>
      <w:lvlJc w:val="left"/>
      <w:pPr>
        <w:ind w:left="1915" w:hanging="360"/>
      </w:pPr>
      <w:rPr>
        <w:rFonts w:ascii="Wingdings" w:hAnsi="Wingdings" w:hint="default"/>
      </w:rPr>
    </w:lvl>
    <w:lvl w:ilvl="3" w:tplc="14090001" w:tentative="1">
      <w:start w:val="1"/>
      <w:numFmt w:val="bullet"/>
      <w:lvlText w:val=""/>
      <w:lvlJc w:val="left"/>
      <w:pPr>
        <w:ind w:left="2635" w:hanging="360"/>
      </w:pPr>
      <w:rPr>
        <w:rFonts w:ascii="Symbol" w:hAnsi="Symbol" w:hint="default"/>
      </w:rPr>
    </w:lvl>
    <w:lvl w:ilvl="4" w:tplc="14090003" w:tentative="1">
      <w:start w:val="1"/>
      <w:numFmt w:val="bullet"/>
      <w:lvlText w:val="o"/>
      <w:lvlJc w:val="left"/>
      <w:pPr>
        <w:ind w:left="3355" w:hanging="360"/>
      </w:pPr>
      <w:rPr>
        <w:rFonts w:ascii="Courier New" w:hAnsi="Courier New" w:cs="Courier New" w:hint="default"/>
      </w:rPr>
    </w:lvl>
    <w:lvl w:ilvl="5" w:tplc="14090005" w:tentative="1">
      <w:start w:val="1"/>
      <w:numFmt w:val="bullet"/>
      <w:lvlText w:val=""/>
      <w:lvlJc w:val="left"/>
      <w:pPr>
        <w:ind w:left="4075" w:hanging="360"/>
      </w:pPr>
      <w:rPr>
        <w:rFonts w:ascii="Wingdings" w:hAnsi="Wingdings" w:hint="default"/>
      </w:rPr>
    </w:lvl>
    <w:lvl w:ilvl="6" w:tplc="14090001" w:tentative="1">
      <w:start w:val="1"/>
      <w:numFmt w:val="bullet"/>
      <w:lvlText w:val=""/>
      <w:lvlJc w:val="left"/>
      <w:pPr>
        <w:ind w:left="4795" w:hanging="360"/>
      </w:pPr>
      <w:rPr>
        <w:rFonts w:ascii="Symbol" w:hAnsi="Symbol" w:hint="default"/>
      </w:rPr>
    </w:lvl>
    <w:lvl w:ilvl="7" w:tplc="14090003" w:tentative="1">
      <w:start w:val="1"/>
      <w:numFmt w:val="bullet"/>
      <w:lvlText w:val="o"/>
      <w:lvlJc w:val="left"/>
      <w:pPr>
        <w:ind w:left="5515" w:hanging="360"/>
      </w:pPr>
      <w:rPr>
        <w:rFonts w:ascii="Courier New" w:hAnsi="Courier New" w:cs="Courier New" w:hint="default"/>
      </w:rPr>
    </w:lvl>
    <w:lvl w:ilvl="8" w:tplc="14090005" w:tentative="1">
      <w:start w:val="1"/>
      <w:numFmt w:val="bullet"/>
      <w:lvlText w:val=""/>
      <w:lvlJc w:val="left"/>
      <w:pPr>
        <w:ind w:left="6235" w:hanging="360"/>
      </w:pPr>
      <w:rPr>
        <w:rFonts w:ascii="Wingdings" w:hAnsi="Wingdings" w:hint="default"/>
      </w:rPr>
    </w:lvl>
  </w:abstractNum>
  <w:abstractNum w:abstractNumId="30" w15:restartNumberingAfterBreak="0">
    <w:nsid w:val="48720687"/>
    <w:multiLevelType w:val="hybridMultilevel"/>
    <w:tmpl w:val="4DB8E74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9352CBE"/>
    <w:multiLevelType w:val="hybridMultilevel"/>
    <w:tmpl w:val="6FD00F28"/>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4A1A11CD"/>
    <w:multiLevelType w:val="hybridMultilevel"/>
    <w:tmpl w:val="2C7CF3D2"/>
    <w:lvl w:ilvl="0" w:tplc="1409000B">
      <w:start w:val="1"/>
      <w:numFmt w:val="bullet"/>
      <w:lvlText w:val=""/>
      <w:lvlJc w:val="left"/>
      <w:pPr>
        <w:ind w:left="1003" w:hanging="360"/>
      </w:pPr>
      <w:rPr>
        <w:rFonts w:ascii="Wingdings" w:hAnsi="Wingdings" w:hint="default"/>
      </w:rPr>
    </w:lvl>
    <w:lvl w:ilvl="1" w:tplc="14090003" w:tentative="1">
      <w:start w:val="1"/>
      <w:numFmt w:val="bullet"/>
      <w:lvlText w:val="o"/>
      <w:lvlJc w:val="left"/>
      <w:pPr>
        <w:ind w:left="1723" w:hanging="360"/>
      </w:pPr>
      <w:rPr>
        <w:rFonts w:ascii="Courier New" w:hAnsi="Courier New" w:cs="Courier New" w:hint="default"/>
      </w:rPr>
    </w:lvl>
    <w:lvl w:ilvl="2" w:tplc="14090005" w:tentative="1">
      <w:start w:val="1"/>
      <w:numFmt w:val="bullet"/>
      <w:lvlText w:val=""/>
      <w:lvlJc w:val="left"/>
      <w:pPr>
        <w:ind w:left="2443" w:hanging="360"/>
      </w:pPr>
      <w:rPr>
        <w:rFonts w:ascii="Wingdings" w:hAnsi="Wingdings" w:hint="default"/>
      </w:rPr>
    </w:lvl>
    <w:lvl w:ilvl="3" w:tplc="14090001" w:tentative="1">
      <w:start w:val="1"/>
      <w:numFmt w:val="bullet"/>
      <w:lvlText w:val=""/>
      <w:lvlJc w:val="left"/>
      <w:pPr>
        <w:ind w:left="3163" w:hanging="360"/>
      </w:pPr>
      <w:rPr>
        <w:rFonts w:ascii="Symbol" w:hAnsi="Symbol" w:hint="default"/>
      </w:rPr>
    </w:lvl>
    <w:lvl w:ilvl="4" w:tplc="14090003" w:tentative="1">
      <w:start w:val="1"/>
      <w:numFmt w:val="bullet"/>
      <w:lvlText w:val="o"/>
      <w:lvlJc w:val="left"/>
      <w:pPr>
        <w:ind w:left="3883" w:hanging="360"/>
      </w:pPr>
      <w:rPr>
        <w:rFonts w:ascii="Courier New" w:hAnsi="Courier New" w:cs="Courier New" w:hint="default"/>
      </w:rPr>
    </w:lvl>
    <w:lvl w:ilvl="5" w:tplc="14090005" w:tentative="1">
      <w:start w:val="1"/>
      <w:numFmt w:val="bullet"/>
      <w:lvlText w:val=""/>
      <w:lvlJc w:val="left"/>
      <w:pPr>
        <w:ind w:left="4603" w:hanging="360"/>
      </w:pPr>
      <w:rPr>
        <w:rFonts w:ascii="Wingdings" w:hAnsi="Wingdings" w:hint="default"/>
      </w:rPr>
    </w:lvl>
    <w:lvl w:ilvl="6" w:tplc="14090001" w:tentative="1">
      <w:start w:val="1"/>
      <w:numFmt w:val="bullet"/>
      <w:lvlText w:val=""/>
      <w:lvlJc w:val="left"/>
      <w:pPr>
        <w:ind w:left="5323" w:hanging="360"/>
      </w:pPr>
      <w:rPr>
        <w:rFonts w:ascii="Symbol" w:hAnsi="Symbol" w:hint="default"/>
      </w:rPr>
    </w:lvl>
    <w:lvl w:ilvl="7" w:tplc="14090003" w:tentative="1">
      <w:start w:val="1"/>
      <w:numFmt w:val="bullet"/>
      <w:lvlText w:val="o"/>
      <w:lvlJc w:val="left"/>
      <w:pPr>
        <w:ind w:left="6043" w:hanging="360"/>
      </w:pPr>
      <w:rPr>
        <w:rFonts w:ascii="Courier New" w:hAnsi="Courier New" w:cs="Courier New" w:hint="default"/>
      </w:rPr>
    </w:lvl>
    <w:lvl w:ilvl="8" w:tplc="14090005" w:tentative="1">
      <w:start w:val="1"/>
      <w:numFmt w:val="bullet"/>
      <w:lvlText w:val=""/>
      <w:lvlJc w:val="left"/>
      <w:pPr>
        <w:ind w:left="6763" w:hanging="360"/>
      </w:pPr>
      <w:rPr>
        <w:rFonts w:ascii="Wingdings" w:hAnsi="Wingdings" w:hint="default"/>
      </w:rPr>
    </w:lvl>
  </w:abstractNum>
  <w:abstractNum w:abstractNumId="33" w15:restartNumberingAfterBreak="0">
    <w:nsid w:val="4B5955E3"/>
    <w:multiLevelType w:val="hybridMultilevel"/>
    <w:tmpl w:val="3FFE3F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4BBD5611"/>
    <w:multiLevelType w:val="hybridMultilevel"/>
    <w:tmpl w:val="18E217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0CC71F1"/>
    <w:multiLevelType w:val="hybridMultilevel"/>
    <w:tmpl w:val="0E24D8F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2CD39EB"/>
    <w:multiLevelType w:val="hybridMultilevel"/>
    <w:tmpl w:val="68807F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5B5230B8"/>
    <w:multiLevelType w:val="hybridMultilevel"/>
    <w:tmpl w:val="8B1A0924"/>
    <w:lvl w:ilvl="0" w:tplc="14090001">
      <w:start w:val="1"/>
      <w:numFmt w:val="bullet"/>
      <w:lvlText w:val=""/>
      <w:lvlJc w:val="left"/>
      <w:pPr>
        <w:ind w:left="605" w:hanging="360"/>
      </w:pPr>
      <w:rPr>
        <w:rFonts w:ascii="Symbol" w:hAnsi="Symbol" w:hint="default"/>
      </w:rPr>
    </w:lvl>
    <w:lvl w:ilvl="1" w:tplc="14090003" w:tentative="1">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38" w15:restartNumberingAfterBreak="0">
    <w:nsid w:val="5C0D3913"/>
    <w:multiLevelType w:val="hybridMultilevel"/>
    <w:tmpl w:val="ABE29000"/>
    <w:lvl w:ilvl="0" w:tplc="14090005">
      <w:start w:val="1"/>
      <w:numFmt w:val="bullet"/>
      <w:lvlText w:val=""/>
      <w:lvlJc w:val="left"/>
      <w:pPr>
        <w:ind w:left="720" w:hanging="360"/>
      </w:pPr>
      <w:rPr>
        <w:rFonts w:ascii="Wingdings" w:hAnsi="Wingdings" w:hint="default"/>
      </w:rPr>
    </w:lvl>
    <w:lvl w:ilvl="1" w:tplc="DD86E9E6">
      <w:start w:val="1"/>
      <w:numFmt w:val="bullet"/>
      <w:lvlText w:val="-"/>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5D717533"/>
    <w:multiLevelType w:val="hybridMultilevel"/>
    <w:tmpl w:val="D478845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D8760F3"/>
    <w:multiLevelType w:val="hybridMultilevel"/>
    <w:tmpl w:val="09D69750"/>
    <w:lvl w:ilvl="0" w:tplc="DD86E9E6">
      <w:start w:val="1"/>
      <w:numFmt w:val="bullet"/>
      <w:lvlText w:val="-"/>
      <w:lvlJc w:val="left"/>
      <w:pPr>
        <w:ind w:left="1080" w:hanging="360"/>
      </w:pPr>
      <w:rPr>
        <w:rFonts w:ascii="Courier New" w:hAnsi="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625A69B3"/>
    <w:multiLevelType w:val="hybridMultilevel"/>
    <w:tmpl w:val="345E87E2"/>
    <w:lvl w:ilvl="0" w:tplc="14090005">
      <w:start w:val="1"/>
      <w:numFmt w:val="bullet"/>
      <w:lvlText w:val=""/>
      <w:lvlJc w:val="left"/>
      <w:pPr>
        <w:ind w:left="835" w:hanging="360"/>
      </w:pPr>
      <w:rPr>
        <w:rFonts w:ascii="Wingdings" w:hAnsi="Wingdings" w:hint="default"/>
      </w:rPr>
    </w:lvl>
    <w:lvl w:ilvl="1" w:tplc="14090003" w:tentative="1">
      <w:start w:val="1"/>
      <w:numFmt w:val="bullet"/>
      <w:lvlText w:val="o"/>
      <w:lvlJc w:val="left"/>
      <w:pPr>
        <w:ind w:left="1555" w:hanging="360"/>
      </w:pPr>
      <w:rPr>
        <w:rFonts w:ascii="Courier New" w:hAnsi="Courier New" w:cs="Courier New" w:hint="default"/>
      </w:rPr>
    </w:lvl>
    <w:lvl w:ilvl="2" w:tplc="14090005" w:tentative="1">
      <w:start w:val="1"/>
      <w:numFmt w:val="bullet"/>
      <w:lvlText w:val=""/>
      <w:lvlJc w:val="left"/>
      <w:pPr>
        <w:ind w:left="2275" w:hanging="360"/>
      </w:pPr>
      <w:rPr>
        <w:rFonts w:ascii="Wingdings" w:hAnsi="Wingdings" w:hint="default"/>
      </w:rPr>
    </w:lvl>
    <w:lvl w:ilvl="3" w:tplc="14090001" w:tentative="1">
      <w:start w:val="1"/>
      <w:numFmt w:val="bullet"/>
      <w:lvlText w:val=""/>
      <w:lvlJc w:val="left"/>
      <w:pPr>
        <w:ind w:left="2995" w:hanging="360"/>
      </w:pPr>
      <w:rPr>
        <w:rFonts w:ascii="Symbol" w:hAnsi="Symbol" w:hint="default"/>
      </w:rPr>
    </w:lvl>
    <w:lvl w:ilvl="4" w:tplc="14090003" w:tentative="1">
      <w:start w:val="1"/>
      <w:numFmt w:val="bullet"/>
      <w:lvlText w:val="o"/>
      <w:lvlJc w:val="left"/>
      <w:pPr>
        <w:ind w:left="3715" w:hanging="360"/>
      </w:pPr>
      <w:rPr>
        <w:rFonts w:ascii="Courier New" w:hAnsi="Courier New" w:cs="Courier New" w:hint="default"/>
      </w:rPr>
    </w:lvl>
    <w:lvl w:ilvl="5" w:tplc="14090005" w:tentative="1">
      <w:start w:val="1"/>
      <w:numFmt w:val="bullet"/>
      <w:lvlText w:val=""/>
      <w:lvlJc w:val="left"/>
      <w:pPr>
        <w:ind w:left="4435" w:hanging="360"/>
      </w:pPr>
      <w:rPr>
        <w:rFonts w:ascii="Wingdings" w:hAnsi="Wingdings" w:hint="default"/>
      </w:rPr>
    </w:lvl>
    <w:lvl w:ilvl="6" w:tplc="14090001" w:tentative="1">
      <w:start w:val="1"/>
      <w:numFmt w:val="bullet"/>
      <w:lvlText w:val=""/>
      <w:lvlJc w:val="left"/>
      <w:pPr>
        <w:ind w:left="5155" w:hanging="360"/>
      </w:pPr>
      <w:rPr>
        <w:rFonts w:ascii="Symbol" w:hAnsi="Symbol" w:hint="default"/>
      </w:rPr>
    </w:lvl>
    <w:lvl w:ilvl="7" w:tplc="14090003" w:tentative="1">
      <w:start w:val="1"/>
      <w:numFmt w:val="bullet"/>
      <w:lvlText w:val="o"/>
      <w:lvlJc w:val="left"/>
      <w:pPr>
        <w:ind w:left="5875" w:hanging="360"/>
      </w:pPr>
      <w:rPr>
        <w:rFonts w:ascii="Courier New" w:hAnsi="Courier New" w:cs="Courier New" w:hint="default"/>
      </w:rPr>
    </w:lvl>
    <w:lvl w:ilvl="8" w:tplc="14090005" w:tentative="1">
      <w:start w:val="1"/>
      <w:numFmt w:val="bullet"/>
      <w:lvlText w:val=""/>
      <w:lvlJc w:val="left"/>
      <w:pPr>
        <w:ind w:left="6595" w:hanging="360"/>
      </w:pPr>
      <w:rPr>
        <w:rFonts w:ascii="Wingdings" w:hAnsi="Wingdings" w:hint="default"/>
      </w:rPr>
    </w:lvl>
  </w:abstractNum>
  <w:abstractNum w:abstractNumId="42" w15:restartNumberingAfterBreak="0">
    <w:nsid w:val="62900D1C"/>
    <w:multiLevelType w:val="hybridMultilevel"/>
    <w:tmpl w:val="5EC4DD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6C7645C6"/>
    <w:multiLevelType w:val="hybridMultilevel"/>
    <w:tmpl w:val="FB1043F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EBC6E87"/>
    <w:multiLevelType w:val="hybridMultilevel"/>
    <w:tmpl w:val="DE12EF4C"/>
    <w:lvl w:ilvl="0" w:tplc="14090005">
      <w:start w:val="1"/>
      <w:numFmt w:val="bullet"/>
      <w:lvlText w:val=""/>
      <w:lvlJc w:val="left"/>
      <w:pPr>
        <w:ind w:left="1555" w:hanging="360"/>
      </w:pPr>
      <w:rPr>
        <w:rFonts w:ascii="Wingdings" w:hAnsi="Wingdings" w:hint="default"/>
      </w:rPr>
    </w:lvl>
    <w:lvl w:ilvl="1" w:tplc="14090003" w:tentative="1">
      <w:start w:val="1"/>
      <w:numFmt w:val="bullet"/>
      <w:lvlText w:val="o"/>
      <w:lvlJc w:val="left"/>
      <w:pPr>
        <w:ind w:left="2275" w:hanging="360"/>
      </w:pPr>
      <w:rPr>
        <w:rFonts w:ascii="Courier New" w:hAnsi="Courier New" w:cs="Courier New" w:hint="default"/>
      </w:rPr>
    </w:lvl>
    <w:lvl w:ilvl="2" w:tplc="14090005" w:tentative="1">
      <w:start w:val="1"/>
      <w:numFmt w:val="bullet"/>
      <w:lvlText w:val=""/>
      <w:lvlJc w:val="left"/>
      <w:pPr>
        <w:ind w:left="2995" w:hanging="360"/>
      </w:pPr>
      <w:rPr>
        <w:rFonts w:ascii="Wingdings" w:hAnsi="Wingdings" w:hint="default"/>
      </w:rPr>
    </w:lvl>
    <w:lvl w:ilvl="3" w:tplc="14090001" w:tentative="1">
      <w:start w:val="1"/>
      <w:numFmt w:val="bullet"/>
      <w:lvlText w:val=""/>
      <w:lvlJc w:val="left"/>
      <w:pPr>
        <w:ind w:left="3715" w:hanging="360"/>
      </w:pPr>
      <w:rPr>
        <w:rFonts w:ascii="Symbol" w:hAnsi="Symbol" w:hint="default"/>
      </w:rPr>
    </w:lvl>
    <w:lvl w:ilvl="4" w:tplc="14090003" w:tentative="1">
      <w:start w:val="1"/>
      <w:numFmt w:val="bullet"/>
      <w:lvlText w:val="o"/>
      <w:lvlJc w:val="left"/>
      <w:pPr>
        <w:ind w:left="4435" w:hanging="360"/>
      </w:pPr>
      <w:rPr>
        <w:rFonts w:ascii="Courier New" w:hAnsi="Courier New" w:cs="Courier New" w:hint="default"/>
      </w:rPr>
    </w:lvl>
    <w:lvl w:ilvl="5" w:tplc="14090005" w:tentative="1">
      <w:start w:val="1"/>
      <w:numFmt w:val="bullet"/>
      <w:lvlText w:val=""/>
      <w:lvlJc w:val="left"/>
      <w:pPr>
        <w:ind w:left="5155" w:hanging="360"/>
      </w:pPr>
      <w:rPr>
        <w:rFonts w:ascii="Wingdings" w:hAnsi="Wingdings" w:hint="default"/>
      </w:rPr>
    </w:lvl>
    <w:lvl w:ilvl="6" w:tplc="14090001" w:tentative="1">
      <w:start w:val="1"/>
      <w:numFmt w:val="bullet"/>
      <w:lvlText w:val=""/>
      <w:lvlJc w:val="left"/>
      <w:pPr>
        <w:ind w:left="5875" w:hanging="360"/>
      </w:pPr>
      <w:rPr>
        <w:rFonts w:ascii="Symbol" w:hAnsi="Symbol" w:hint="default"/>
      </w:rPr>
    </w:lvl>
    <w:lvl w:ilvl="7" w:tplc="14090003" w:tentative="1">
      <w:start w:val="1"/>
      <w:numFmt w:val="bullet"/>
      <w:lvlText w:val="o"/>
      <w:lvlJc w:val="left"/>
      <w:pPr>
        <w:ind w:left="6595" w:hanging="360"/>
      </w:pPr>
      <w:rPr>
        <w:rFonts w:ascii="Courier New" w:hAnsi="Courier New" w:cs="Courier New" w:hint="default"/>
      </w:rPr>
    </w:lvl>
    <w:lvl w:ilvl="8" w:tplc="14090005" w:tentative="1">
      <w:start w:val="1"/>
      <w:numFmt w:val="bullet"/>
      <w:lvlText w:val=""/>
      <w:lvlJc w:val="left"/>
      <w:pPr>
        <w:ind w:left="7315" w:hanging="360"/>
      </w:pPr>
      <w:rPr>
        <w:rFonts w:ascii="Wingdings" w:hAnsi="Wingdings" w:hint="default"/>
      </w:rPr>
    </w:lvl>
  </w:abstractNum>
  <w:abstractNum w:abstractNumId="45" w15:restartNumberingAfterBreak="0">
    <w:nsid w:val="700B1390"/>
    <w:multiLevelType w:val="hybridMultilevel"/>
    <w:tmpl w:val="7062D4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0175FB2"/>
    <w:multiLevelType w:val="hybridMultilevel"/>
    <w:tmpl w:val="FEEA1958"/>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7" w15:restartNumberingAfterBreak="0">
    <w:nsid w:val="70C627ED"/>
    <w:multiLevelType w:val="hybridMultilevel"/>
    <w:tmpl w:val="E9BEC2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759E0E1B"/>
    <w:multiLevelType w:val="hybridMultilevel"/>
    <w:tmpl w:val="CD0CD34A"/>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9"/>
  </w:num>
  <w:num w:numId="9">
    <w:abstractNumId w:val="25"/>
  </w:num>
  <w:num w:numId="10">
    <w:abstractNumId w:val="35"/>
  </w:num>
  <w:num w:numId="11">
    <w:abstractNumId w:val="7"/>
  </w:num>
  <w:num w:numId="12">
    <w:abstractNumId w:val="31"/>
  </w:num>
  <w:num w:numId="13">
    <w:abstractNumId w:val="48"/>
  </w:num>
  <w:num w:numId="14">
    <w:abstractNumId w:val="8"/>
  </w:num>
  <w:num w:numId="15">
    <w:abstractNumId w:val="32"/>
  </w:num>
  <w:num w:numId="16">
    <w:abstractNumId w:val="16"/>
  </w:num>
  <w:num w:numId="17">
    <w:abstractNumId w:val="13"/>
  </w:num>
  <w:num w:numId="18">
    <w:abstractNumId w:val="46"/>
  </w:num>
  <w:num w:numId="19">
    <w:abstractNumId w:val="47"/>
  </w:num>
  <w:num w:numId="20">
    <w:abstractNumId w:val="12"/>
  </w:num>
  <w:num w:numId="21">
    <w:abstractNumId w:val="36"/>
  </w:num>
  <w:num w:numId="22">
    <w:abstractNumId w:val="34"/>
  </w:num>
  <w:num w:numId="23">
    <w:abstractNumId w:val="15"/>
  </w:num>
  <w:num w:numId="24">
    <w:abstractNumId w:val="33"/>
  </w:num>
  <w:num w:numId="25">
    <w:abstractNumId w:val="40"/>
  </w:num>
  <w:num w:numId="26">
    <w:abstractNumId w:val="37"/>
  </w:num>
  <w:num w:numId="27">
    <w:abstractNumId w:val="11"/>
  </w:num>
  <w:num w:numId="28">
    <w:abstractNumId w:val="18"/>
  </w:num>
  <w:num w:numId="29">
    <w:abstractNumId w:val="6"/>
  </w:num>
  <w:num w:numId="30">
    <w:abstractNumId w:val="17"/>
  </w:num>
  <w:num w:numId="31">
    <w:abstractNumId w:val="41"/>
  </w:num>
  <w:num w:numId="32">
    <w:abstractNumId w:val="27"/>
  </w:num>
  <w:num w:numId="33">
    <w:abstractNumId w:val="22"/>
  </w:num>
  <w:num w:numId="34">
    <w:abstractNumId w:val="38"/>
  </w:num>
  <w:num w:numId="35">
    <w:abstractNumId w:val="28"/>
  </w:num>
  <w:num w:numId="36">
    <w:abstractNumId w:val="21"/>
  </w:num>
  <w:num w:numId="37">
    <w:abstractNumId w:val="14"/>
  </w:num>
  <w:num w:numId="38">
    <w:abstractNumId w:val="30"/>
  </w:num>
  <w:num w:numId="39">
    <w:abstractNumId w:val="42"/>
  </w:num>
  <w:num w:numId="40">
    <w:abstractNumId w:val="10"/>
  </w:num>
  <w:num w:numId="41">
    <w:abstractNumId w:val="39"/>
  </w:num>
  <w:num w:numId="42">
    <w:abstractNumId w:val="26"/>
  </w:num>
  <w:num w:numId="43">
    <w:abstractNumId w:val="44"/>
  </w:num>
  <w:num w:numId="44">
    <w:abstractNumId w:val="43"/>
  </w:num>
  <w:num w:numId="45">
    <w:abstractNumId w:val="29"/>
  </w:num>
  <w:num w:numId="46">
    <w:abstractNumId w:val="24"/>
  </w:num>
  <w:num w:numId="47">
    <w:abstractNumId w:val="20"/>
  </w:num>
  <w:num w:numId="48">
    <w:abstractNumId w:val="45"/>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E5D"/>
    <w:rsid w:val="00006CEC"/>
    <w:rsid w:val="00020D39"/>
    <w:rsid w:val="000C273D"/>
    <w:rsid w:val="000E562F"/>
    <w:rsid w:val="001337D5"/>
    <w:rsid w:val="00170AA8"/>
    <w:rsid w:val="00174FF6"/>
    <w:rsid w:val="001761E1"/>
    <w:rsid w:val="00190173"/>
    <w:rsid w:val="001B1B63"/>
    <w:rsid w:val="001B4BDD"/>
    <w:rsid w:val="001E5504"/>
    <w:rsid w:val="00217FEA"/>
    <w:rsid w:val="00241096"/>
    <w:rsid w:val="0024342B"/>
    <w:rsid w:val="00294F53"/>
    <w:rsid w:val="002D19BF"/>
    <w:rsid w:val="002F5279"/>
    <w:rsid w:val="00315BED"/>
    <w:rsid w:val="0033549B"/>
    <w:rsid w:val="003409D4"/>
    <w:rsid w:val="00424F49"/>
    <w:rsid w:val="00433EC4"/>
    <w:rsid w:val="00462E5D"/>
    <w:rsid w:val="004846FE"/>
    <w:rsid w:val="004A000A"/>
    <w:rsid w:val="004C05C8"/>
    <w:rsid w:val="005324BC"/>
    <w:rsid w:val="0053302C"/>
    <w:rsid w:val="005379B4"/>
    <w:rsid w:val="005442A3"/>
    <w:rsid w:val="00596650"/>
    <w:rsid w:val="005A02EF"/>
    <w:rsid w:val="006106FF"/>
    <w:rsid w:val="00613BF7"/>
    <w:rsid w:val="006370B9"/>
    <w:rsid w:val="006B2BE1"/>
    <w:rsid w:val="006C0102"/>
    <w:rsid w:val="006E4664"/>
    <w:rsid w:val="006E7F89"/>
    <w:rsid w:val="006F5BB4"/>
    <w:rsid w:val="007313A9"/>
    <w:rsid w:val="00763034"/>
    <w:rsid w:val="00767F14"/>
    <w:rsid w:val="007936E2"/>
    <w:rsid w:val="007A1A9E"/>
    <w:rsid w:val="007A7041"/>
    <w:rsid w:val="007B21A0"/>
    <w:rsid w:val="00816316"/>
    <w:rsid w:val="00883D2F"/>
    <w:rsid w:val="008A2C2B"/>
    <w:rsid w:val="008A32B1"/>
    <w:rsid w:val="008C24C8"/>
    <w:rsid w:val="008C6535"/>
    <w:rsid w:val="00905415"/>
    <w:rsid w:val="00911CDA"/>
    <w:rsid w:val="009356FC"/>
    <w:rsid w:val="009436FA"/>
    <w:rsid w:val="0094579F"/>
    <w:rsid w:val="00984706"/>
    <w:rsid w:val="00985355"/>
    <w:rsid w:val="00996648"/>
    <w:rsid w:val="009B1E86"/>
    <w:rsid w:val="009F2AC5"/>
    <w:rsid w:val="00A11F41"/>
    <w:rsid w:val="00A312E5"/>
    <w:rsid w:val="00AD46BC"/>
    <w:rsid w:val="00AE7154"/>
    <w:rsid w:val="00AF4099"/>
    <w:rsid w:val="00B3108A"/>
    <w:rsid w:val="00B36C2E"/>
    <w:rsid w:val="00B63AC8"/>
    <w:rsid w:val="00B724A7"/>
    <w:rsid w:val="00BA29E0"/>
    <w:rsid w:val="00C170A6"/>
    <w:rsid w:val="00C361AC"/>
    <w:rsid w:val="00C53B74"/>
    <w:rsid w:val="00C7064D"/>
    <w:rsid w:val="00C81FB2"/>
    <w:rsid w:val="00C91F7A"/>
    <w:rsid w:val="00CE3840"/>
    <w:rsid w:val="00DB159C"/>
    <w:rsid w:val="00DB641F"/>
    <w:rsid w:val="00DC2AA4"/>
    <w:rsid w:val="00DC64AA"/>
    <w:rsid w:val="00E347BC"/>
    <w:rsid w:val="00E4539B"/>
    <w:rsid w:val="00E97148"/>
    <w:rsid w:val="00E97556"/>
    <w:rsid w:val="00ED780C"/>
    <w:rsid w:val="00EE33CD"/>
    <w:rsid w:val="00EE43BD"/>
    <w:rsid w:val="00F51E9C"/>
    <w:rsid w:val="00F7043A"/>
  </w:rsids>
  <m:mathPr>
    <m:mathFont m:val="Cambria Math"/>
    <m:brkBin m:val="before"/>
    <m:brkBinSub m:val="--"/>
    <m:smallFrac m:val="0"/>
    <m:dispDef/>
    <m:lMargin m:val="0"/>
    <m:rMargin m:val="0"/>
    <m:defJc m:val="centerGroup"/>
    <m:wrapIndent m:val="1440"/>
    <m:intLim m:val="subSup"/>
    <m:naryLim m:val="undOvr"/>
  </m:mathPr>
  <w:themeFontLang w:val="en-NZ"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072EEF95-3952-48A8-91BD-5B2F5B6F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28"/>
      <w:szCs w:val="28"/>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rPr>
  </w:style>
  <w:style w:type="paragraph" w:styleId="Heading3">
    <w:name w:val="heading 3"/>
    <w:basedOn w:val="Normal"/>
    <w:next w:val="Normal"/>
    <w:qFormat/>
    <w:pPr>
      <w:keepNext/>
      <w:numPr>
        <w:ilvl w:val="2"/>
        <w:numId w:val="1"/>
      </w:numPr>
      <w:spacing w:before="240" w:after="60"/>
      <w:outlineLvl w:val="2"/>
    </w:pPr>
    <w:rPr>
      <w:b/>
      <w:bCs/>
    </w:rPr>
  </w:style>
  <w:style w:type="paragraph" w:styleId="Heading4">
    <w:name w:val="heading 4"/>
    <w:basedOn w:val="Normal"/>
    <w:next w:val="Normal"/>
    <w:qFormat/>
    <w:pPr>
      <w:keepNext/>
      <w:numPr>
        <w:ilvl w:val="3"/>
        <w:numId w:val="1"/>
      </w:numPr>
      <w:tabs>
        <w:tab w:val="left" w:pos="-1440"/>
        <w:tab w:val="left" w:pos="-720"/>
        <w:tab w:val="left" w:pos="2160"/>
        <w:tab w:val="left" w:pos="4820"/>
      </w:tabs>
      <w:jc w:val="center"/>
      <w:outlineLvl w:val="3"/>
    </w:pPr>
    <w:rPr>
      <w:b/>
      <w:bCs/>
      <w:lang w:val="en-US"/>
    </w:rPr>
  </w:style>
  <w:style w:type="paragraph" w:styleId="Heading5">
    <w:name w:val="heading 5"/>
    <w:basedOn w:val="Normal"/>
    <w:next w:val="Normal"/>
    <w:qFormat/>
    <w:pPr>
      <w:keepNext/>
      <w:numPr>
        <w:ilvl w:val="4"/>
        <w:numId w:val="1"/>
      </w:numPr>
      <w:outlineLvl w:val="4"/>
    </w:pPr>
    <w:rPr>
      <w:rFonts w:ascii="Arial" w:hAnsi="Arial" w:cs="Arial"/>
      <w:b/>
      <w:bCs/>
      <w:i/>
      <w:iCs/>
      <w:sz w:val="24"/>
    </w:rPr>
  </w:style>
  <w:style w:type="paragraph" w:styleId="Heading6">
    <w:name w:val="heading 6"/>
    <w:basedOn w:val="Normal"/>
    <w:next w:val="Normal"/>
    <w:qFormat/>
    <w:pPr>
      <w:keepNext/>
      <w:numPr>
        <w:ilvl w:val="5"/>
        <w:numId w:val="1"/>
      </w:numPr>
      <w:tabs>
        <w:tab w:val="left" w:pos="-1440"/>
        <w:tab w:val="left" w:pos="-720"/>
        <w:tab w:val="left" w:pos="2160"/>
        <w:tab w:val="left" w:pos="4820"/>
      </w:tabs>
      <w:spacing w:before="60" w:after="60"/>
      <w:outlineLvl w:val="5"/>
    </w:pPr>
    <w:rPr>
      <w:b/>
      <w:bCs/>
    </w:rPr>
  </w:style>
  <w:style w:type="paragraph" w:styleId="Heading7">
    <w:name w:val="heading 7"/>
    <w:basedOn w:val="Normal"/>
    <w:next w:val="Normal"/>
    <w:qFormat/>
    <w:pPr>
      <w:keepNext/>
      <w:numPr>
        <w:ilvl w:val="6"/>
        <w:numId w:val="1"/>
      </w:numPr>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3z0">
    <w:name w:val="WW8Num3z0"/>
    <w:rPr>
      <w:rFonts w:ascii="Symbol" w:hAnsi="Symbol" w:cs="Symbol"/>
      <w:sz w:val="24"/>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false">
    <w:name w:val="WW8Num4zfalse"/>
  </w:style>
  <w:style w:type="character" w:customStyle="1" w:styleId="WW8Num5zfalse">
    <w:name w:val="WW8Num5zfals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Times New Roman"/>
      <w:color w:val="auto"/>
    </w:rPr>
  </w:style>
  <w:style w:type="character" w:customStyle="1" w:styleId="WW8Num8z0">
    <w:name w:val="WW8Num8z0"/>
    <w:rPr>
      <w:rFonts w:ascii="Symbol" w:hAnsi="Symbol" w:cs="Times New Roman"/>
      <w:color w:val="auto"/>
    </w:rPr>
  </w:style>
  <w:style w:type="character" w:customStyle="1" w:styleId="WW8Num9zfalse">
    <w:name w:val="WW8Num9zfalse"/>
  </w:style>
  <w:style w:type="character" w:customStyle="1" w:styleId="WW8Num10z0">
    <w:name w:val="WW8Num10z0"/>
    <w:rPr>
      <w:rFonts w:ascii="Symbol" w:hAnsi="Symbol" w:cs="Times New Roman"/>
    </w:rPr>
  </w:style>
  <w:style w:type="character" w:customStyle="1" w:styleId="WW8Num11zfalse">
    <w:name w:val="WW8Num11zfalse"/>
  </w:style>
  <w:style w:type="character" w:customStyle="1" w:styleId="WW8Num12zfalse">
    <w:name w:val="WW8Num12zfalse"/>
  </w:style>
  <w:style w:type="character" w:customStyle="1" w:styleId="WW8Num13z0">
    <w:name w:val="WW8Num13z0"/>
    <w:rPr>
      <w:rFonts w:ascii="Symbol" w:hAnsi="Symbol" w:cs="Times New Roman"/>
    </w:rPr>
  </w:style>
  <w:style w:type="character" w:customStyle="1" w:styleId="WW8Num14zfalse">
    <w:name w:val="WW8Num14zfalse"/>
  </w:style>
  <w:style w:type="character" w:customStyle="1" w:styleId="WW8Num15zfalse">
    <w:name w:val="WW8Num15zfalse"/>
  </w:style>
  <w:style w:type="character" w:customStyle="1" w:styleId="WW8Num16zfalse">
    <w:name w:val="WW8Num16zfalse"/>
  </w:style>
  <w:style w:type="character" w:customStyle="1" w:styleId="WW8Num17zfalse">
    <w:name w:val="WW8Num17zfalse"/>
  </w:style>
  <w:style w:type="character" w:customStyle="1" w:styleId="WW8Num18zfalse">
    <w:name w:val="WW8Num18zfalse"/>
  </w:style>
  <w:style w:type="character" w:customStyle="1" w:styleId="WW8Num19z0">
    <w:name w:val="WW8Num19z0"/>
    <w:rPr>
      <w:rFonts w:ascii="Symbol" w:hAnsi="Symbol" w:cs="Times New Roman"/>
      <w:sz w:val="24"/>
    </w:rPr>
  </w:style>
  <w:style w:type="character" w:customStyle="1" w:styleId="WW8Num20zfalse">
    <w:name w:val="WW8Num20zfalse"/>
  </w:style>
  <w:style w:type="character" w:customStyle="1" w:styleId="WW8Num21zfalse">
    <w:name w:val="WW8Num21zfalse"/>
  </w:style>
  <w:style w:type="character" w:customStyle="1" w:styleId="WW8Num22z0">
    <w:name w:val="WW8Num22z0"/>
    <w:rPr>
      <w:rFonts w:ascii="Symbol" w:hAnsi="Symbol" w:cs="Times New Roman"/>
      <w:sz w:val="24"/>
    </w:rPr>
  </w:style>
  <w:style w:type="character" w:customStyle="1" w:styleId="WW8Num23z0">
    <w:name w:val="WW8Num23z0"/>
    <w:rPr>
      <w:rFonts w:ascii="Symbol" w:hAnsi="Symbol" w:cs="Symbol"/>
    </w:rPr>
  </w:style>
  <w:style w:type="character" w:customStyle="1" w:styleId="WW8Num24zfalse">
    <w:name w:val="WW8Num24zfalse"/>
  </w:style>
  <w:style w:type="character" w:customStyle="1" w:styleId="WW8Num25z0">
    <w:name w:val="WW8Num25z0"/>
    <w:rPr>
      <w:rFonts w:ascii="Symbol" w:hAnsi="Symbol" w:cs="Times New Roman"/>
    </w:rPr>
  </w:style>
  <w:style w:type="character" w:customStyle="1" w:styleId="WW8Num26z0">
    <w:name w:val="WW8Num26z0"/>
    <w:rPr>
      <w:rFonts w:ascii="Symbol" w:hAnsi="Symbol" w:cs="Times New Roman"/>
    </w:rPr>
  </w:style>
  <w:style w:type="character" w:customStyle="1" w:styleId="WW8Num27zfalse">
    <w:name w:val="WW8Num27zfalse"/>
  </w:style>
  <w:style w:type="character" w:customStyle="1" w:styleId="WW8Num28zfalse">
    <w:name w:val="WW8Num28zfalse"/>
  </w:style>
  <w:style w:type="character" w:customStyle="1" w:styleId="WW8Num29z0">
    <w:name w:val="WW8Num29z0"/>
    <w:rPr>
      <w:rFonts w:ascii="Symbol" w:hAnsi="Symbol" w:cs="Times New Roman"/>
    </w:rPr>
  </w:style>
  <w:style w:type="character" w:customStyle="1" w:styleId="WW8Num30zfalse">
    <w:name w:val="WW8Num30zfalse"/>
  </w:style>
  <w:style w:type="character" w:customStyle="1" w:styleId="WW8Num31z0">
    <w:name w:val="WW8Num31z0"/>
    <w:rPr>
      <w:rFonts w:ascii="Symbol" w:hAnsi="Symbol" w:cs="Times New Roman"/>
      <w:color w:val="auto"/>
    </w:rPr>
  </w:style>
  <w:style w:type="character" w:customStyle="1" w:styleId="WW8Num32zfalse">
    <w:name w:val="WW8Num32zfalse"/>
  </w:style>
  <w:style w:type="character" w:customStyle="1" w:styleId="WW8Num33zfalse">
    <w:name w:val="WW8Num33zfalse"/>
  </w:style>
  <w:style w:type="character" w:customStyle="1" w:styleId="WW8NumSt1z0">
    <w:name w:val="WW8NumSt1z0"/>
    <w:rPr>
      <w:rFonts w:ascii="Symbol" w:hAnsi="Symbol" w:cs="Times New Roman"/>
      <w:sz w:val="24"/>
      <w:lang w:val="en-NZ"/>
    </w:rPr>
  </w:style>
  <w:style w:type="character" w:customStyle="1" w:styleId="WW8NumSt1z1">
    <w:name w:val="WW8NumSt1z1"/>
    <w:rPr>
      <w:rFonts w:ascii="Courier New" w:hAnsi="Courier New" w:cs="Courier New"/>
    </w:rPr>
  </w:style>
  <w:style w:type="character" w:customStyle="1" w:styleId="WW8NumSt1z2">
    <w:name w:val="WW8NumSt1z2"/>
    <w:rPr>
      <w:rFonts w:ascii="Wingdings" w:hAnsi="Wingdings" w:cs="Wingdings"/>
    </w:rPr>
  </w:style>
  <w:style w:type="character" w:customStyle="1" w:styleId="WW8NumSt1z3">
    <w:name w:val="WW8NumSt1z3"/>
    <w:rPr>
      <w:rFonts w:ascii="Symbol" w:hAnsi="Symbol" w:cs="Symbol"/>
    </w:rPr>
  </w:style>
  <w:style w:type="character" w:customStyle="1" w:styleId="WW8NumSt2z0">
    <w:name w:val="WW8NumSt2z0"/>
    <w:rPr>
      <w:rFonts w:ascii="Symbol" w:hAnsi="Symbol" w:cs="Times New Roman"/>
    </w:rPr>
  </w:style>
  <w:style w:type="character" w:customStyle="1" w:styleId="WW8NumSt36z0">
    <w:name w:val="WW8NumSt36z0"/>
    <w:rPr>
      <w:rFonts w:ascii="Symbol" w:hAnsi="Symbol" w:cs="Times New Roman"/>
    </w:rPr>
  </w:style>
  <w:style w:type="character" w:styleId="PageNumber">
    <w:name w:val="page number"/>
    <w:basedOn w:val="DefaultParagraphFont"/>
  </w:style>
  <w:style w:type="character" w:customStyle="1" w:styleId="Hidden">
    <w:name w:val="Hidden"/>
    <w:rPr>
      <w:i/>
      <w:iCs/>
      <w:vanish/>
      <w:color w:val="FF0000"/>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widowControl/>
    </w:pPr>
    <w:rPr>
      <w:sz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tabs>
        <w:tab w:val="center" w:pos="4153"/>
        <w:tab w:val="right" w:pos="8306"/>
      </w:tabs>
    </w:pPr>
  </w:style>
  <w:style w:type="paragraph" w:styleId="Footer">
    <w:name w:val="footer"/>
    <w:basedOn w:val="Normal"/>
    <w:pPr>
      <w:tabs>
        <w:tab w:val="right" w:pos="9639"/>
      </w:tabs>
    </w:pPr>
  </w:style>
  <w:style w:type="paragraph" w:customStyle="1" w:styleId="Title1">
    <w:name w:val="Title 1"/>
    <w:basedOn w:val="Normal"/>
    <w:pPr>
      <w:tabs>
        <w:tab w:val="left" w:pos="-720"/>
      </w:tabs>
      <w:spacing w:before="240"/>
    </w:pPr>
    <w:rPr>
      <w:rFonts w:ascii="Arial" w:hAnsi="Arial" w:cs="Arial"/>
      <w:b/>
      <w:bCs/>
      <w:sz w:val="28"/>
      <w:szCs w:val="28"/>
      <w:lang w:val="en-AU"/>
    </w:rPr>
  </w:style>
  <w:style w:type="paragraph" w:customStyle="1" w:styleId="SectionTitle">
    <w:name w:val="Section Title"/>
    <w:basedOn w:val="Normal"/>
    <w:pPr>
      <w:tabs>
        <w:tab w:val="left" w:pos="1701"/>
        <w:tab w:val="right" w:pos="9639"/>
      </w:tabs>
      <w:spacing w:before="360" w:after="160"/>
    </w:pPr>
    <w:rPr>
      <w:b/>
      <w:bCs/>
    </w:rPr>
  </w:style>
  <w:style w:type="paragraph" w:customStyle="1" w:styleId="Question">
    <w:name w:val="Question"/>
    <w:basedOn w:val="Normal"/>
    <w:pPr>
      <w:tabs>
        <w:tab w:val="left" w:pos="1418"/>
        <w:tab w:val="right" w:pos="9639"/>
      </w:tabs>
      <w:spacing w:before="200"/>
      <w:ind w:left="720" w:hanging="720"/>
    </w:pPr>
  </w:style>
  <w:style w:type="paragraph" w:styleId="BodyTextIndent">
    <w:name w:val="Body Text Indent"/>
    <w:basedOn w:val="Normal"/>
    <w:pPr>
      <w:tabs>
        <w:tab w:val="left" w:pos="1876"/>
      </w:tabs>
      <w:ind w:left="884" w:hanging="884"/>
    </w:pPr>
  </w:style>
  <w:style w:type="paragraph" w:styleId="DocumentMap">
    <w:name w:val="Document Map"/>
    <w:basedOn w:val="Normal"/>
    <w:pPr>
      <w:shd w:val="clear" w:color="auto" w:fill="000080"/>
    </w:pPr>
    <w:rPr>
      <w:rFonts w:ascii="Tahoma" w:hAnsi="Tahoma"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basedOn w:val="DefaultParagraphFont"/>
    <w:rsid w:val="006106FF"/>
  </w:style>
  <w:style w:type="paragraph" w:styleId="ListParagraph">
    <w:name w:val="List Paragraph"/>
    <w:basedOn w:val="Normal"/>
    <w:uiPriority w:val="1"/>
    <w:qFormat/>
    <w:rsid w:val="006106FF"/>
    <w:pPr>
      <w:ind w:left="720"/>
      <w:contextualSpacing/>
    </w:pPr>
  </w:style>
  <w:style w:type="paragraph" w:styleId="BalloonText">
    <w:name w:val="Balloon Text"/>
    <w:basedOn w:val="Normal"/>
    <w:link w:val="BalloonTextChar"/>
    <w:uiPriority w:val="99"/>
    <w:semiHidden/>
    <w:unhideWhenUsed/>
    <w:rsid w:val="00F704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43A"/>
    <w:rPr>
      <w:rFonts w:ascii="Segoe UI" w:hAnsi="Segoe UI" w:cs="Segoe UI"/>
      <w:sz w:val="18"/>
      <w:szCs w:val="18"/>
      <w:lang w:val="en-GB" w:eastAsia="zh-CN"/>
    </w:rPr>
  </w:style>
  <w:style w:type="table" w:styleId="TableGrid">
    <w:name w:val="Table Grid"/>
    <w:basedOn w:val="TableNormal"/>
    <w:uiPriority w:val="39"/>
    <w:rsid w:val="00ED780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2439">
      <w:bodyDiv w:val="1"/>
      <w:marLeft w:val="0"/>
      <w:marRight w:val="0"/>
      <w:marTop w:val="0"/>
      <w:marBottom w:val="0"/>
      <w:divBdr>
        <w:top w:val="none" w:sz="0" w:space="0" w:color="auto"/>
        <w:left w:val="none" w:sz="0" w:space="0" w:color="auto"/>
        <w:bottom w:val="none" w:sz="0" w:space="0" w:color="auto"/>
        <w:right w:val="none" w:sz="0" w:space="0" w:color="auto"/>
      </w:divBdr>
    </w:div>
    <w:div w:id="924261066">
      <w:bodyDiv w:val="1"/>
      <w:marLeft w:val="0"/>
      <w:marRight w:val="0"/>
      <w:marTop w:val="0"/>
      <w:marBottom w:val="0"/>
      <w:divBdr>
        <w:top w:val="none" w:sz="0" w:space="0" w:color="auto"/>
        <w:left w:val="none" w:sz="0" w:space="0" w:color="auto"/>
        <w:bottom w:val="none" w:sz="0" w:space="0" w:color="auto"/>
        <w:right w:val="none" w:sz="0" w:space="0" w:color="auto"/>
      </w:divBdr>
      <w:divsChild>
        <w:div w:id="735010467">
          <w:marLeft w:val="0"/>
          <w:marRight w:val="0"/>
          <w:marTop w:val="0"/>
          <w:marBottom w:val="200"/>
          <w:divBdr>
            <w:top w:val="none" w:sz="0" w:space="0" w:color="auto"/>
            <w:left w:val="none" w:sz="0" w:space="0" w:color="auto"/>
            <w:bottom w:val="none" w:sz="0" w:space="0" w:color="auto"/>
            <w:right w:val="none" w:sz="0" w:space="0" w:color="auto"/>
          </w:divBdr>
        </w:div>
        <w:div w:id="647319263">
          <w:marLeft w:val="0"/>
          <w:marRight w:val="0"/>
          <w:marTop w:val="0"/>
          <w:marBottom w:val="200"/>
          <w:divBdr>
            <w:top w:val="none" w:sz="0" w:space="0" w:color="auto"/>
            <w:left w:val="none" w:sz="0" w:space="0" w:color="auto"/>
            <w:bottom w:val="none" w:sz="0" w:space="0" w:color="auto"/>
            <w:right w:val="none" w:sz="0" w:space="0" w:color="auto"/>
          </w:divBdr>
        </w:div>
        <w:div w:id="1447775866">
          <w:marLeft w:val="0"/>
          <w:marRight w:val="0"/>
          <w:marTop w:val="0"/>
          <w:marBottom w:val="200"/>
          <w:divBdr>
            <w:top w:val="none" w:sz="0" w:space="0" w:color="auto"/>
            <w:left w:val="none" w:sz="0" w:space="0" w:color="auto"/>
            <w:bottom w:val="none" w:sz="0" w:space="0" w:color="auto"/>
            <w:right w:val="none" w:sz="0" w:space="0" w:color="auto"/>
          </w:divBdr>
        </w:div>
        <w:div w:id="104644215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u.co.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jigsaw.w3.org/css-validator/" TargetMode="External"/><Relationship Id="rId4" Type="http://schemas.openxmlformats.org/officeDocument/2006/relationships/settings" Target="settings.xml"/><Relationship Id="rId9" Type="http://schemas.openxmlformats.org/officeDocument/2006/relationships/hyperlink" Target="http://www.kiwipainting.co.nz/"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D5C84-A312-448B-BD78-D0D24E2C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Unitec New Zealand</Company>
  <LinksUpToDate>false</LinksUpToDate>
  <CharactersWithSpaces>13812</CharactersWithSpaces>
  <SharedDoc>false</SharedDoc>
  <HLinks>
    <vt:vector size="12" baseType="variant">
      <vt:variant>
        <vt:i4>1835020</vt:i4>
      </vt:variant>
      <vt:variant>
        <vt:i4>6</vt:i4>
      </vt:variant>
      <vt:variant>
        <vt:i4>0</vt:i4>
      </vt:variant>
      <vt:variant>
        <vt:i4>5</vt:i4>
      </vt:variant>
      <vt:variant>
        <vt:lpwstr>http://www.usu.co.nz/</vt:lpwstr>
      </vt:variant>
      <vt:variant>
        <vt:lpwstr/>
      </vt:variant>
      <vt:variant>
        <vt:i4>4128834</vt:i4>
      </vt:variant>
      <vt:variant>
        <vt:i4>0</vt:i4>
      </vt:variant>
      <vt:variant>
        <vt:i4>0</vt:i4>
      </vt:variant>
      <vt:variant>
        <vt:i4>5</vt:i4>
      </vt:variant>
      <vt:variant>
        <vt:lpwstr>mailto:reltringham@unitec.ac.nz</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Nandigam</dc:creator>
  <cp:keywords/>
  <cp:lastModifiedBy>Kan Ngamakeur</cp:lastModifiedBy>
  <cp:revision>47</cp:revision>
  <cp:lastPrinted>2016-09-21T03:01:00Z</cp:lastPrinted>
  <dcterms:created xsi:type="dcterms:W3CDTF">2015-04-22T06:29:00Z</dcterms:created>
  <dcterms:modified xsi:type="dcterms:W3CDTF">2016-09-22T23:08:00Z</dcterms:modified>
</cp:coreProperties>
</file>